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opBorderTable"/>
        <w:tblW w:w="5000" w:type="pct"/>
        <w:tblCellSpacing w:w="0" w:type="dxa"/>
        <w:tblCellMar>
          <w:left w:w="0" w:type="dxa"/>
          <w:right w:w="0" w:type="dxa"/>
        </w:tblCellMar>
        <w:tblLook w:val="05E0" w:firstRow="1" w:lastRow="1" w:firstColumn="1" w:lastColumn="1" w:noHBand="0" w:noVBand="1"/>
      </w:tblPr>
      <w:tblGrid>
        <w:gridCol w:w="10800"/>
      </w:tblGrid>
      <w:tr w:rsidR="00BD7DC1" w14:paraId="70188108" w14:textId="77777777" w:rsidTr="002F1FA9">
        <w:trPr>
          <w:trHeight w:val="700"/>
          <w:tblCellSpacing w:w="0" w:type="dxa"/>
        </w:trPr>
        <w:tc>
          <w:tcPr>
            <w:tcW w:w="12240" w:type="dxa"/>
            <w:shd w:val="clear" w:color="auto" w:fill="FFFFFF" w:themeFill="background1"/>
            <w:tcMar>
              <w:top w:w="0" w:type="dxa"/>
              <w:left w:w="0" w:type="dxa"/>
              <w:bottom w:w="0" w:type="dxa"/>
              <w:right w:w="0" w:type="dxa"/>
            </w:tcMar>
            <w:vAlign w:val="bottom"/>
            <w:hideMark/>
          </w:tcPr>
          <w:p w14:paraId="5D571048" w14:textId="77777777" w:rsidR="00BD7DC1" w:rsidRDefault="00BD7DC1">
            <w:pPr>
              <w:pStyle w:val="div"/>
              <w:spacing w:line="260" w:lineRule="atLeast"/>
              <w:rPr>
                <w:rStyle w:val="topbordercell"/>
                <w:rFonts w:ascii="Fira Sans" w:eastAsia="Fira Sans" w:hAnsi="Fira Sans" w:cs="Fira Sans"/>
                <w:color w:val="000000"/>
                <w:sz w:val="20"/>
                <w:szCs w:val="20"/>
                <w:shd w:val="clear" w:color="auto" w:fill="auto"/>
              </w:rPr>
            </w:pPr>
          </w:p>
        </w:tc>
      </w:tr>
    </w:tbl>
    <w:p w14:paraId="771AF8CE" w14:textId="77777777" w:rsidR="00BD7DC1" w:rsidRDefault="009D6508">
      <w:pPr>
        <w:pStyle w:val="documentname"/>
        <w:pBdr>
          <w:bottom w:val="none" w:sz="0" w:space="0" w:color="auto"/>
        </w:pBdr>
        <w:spacing w:before="100"/>
        <w:rPr>
          <w:rFonts w:ascii="Fira Sans" w:eastAsia="Fira Sans" w:hAnsi="Fira Sans" w:cs="Fira Sans"/>
        </w:rPr>
        <w:sectPr w:rsidR="00BD7DC1" w:rsidSect="000F568D">
          <w:pgSz w:w="12240" w:h="15840"/>
          <w:pgMar w:top="720" w:right="720" w:bottom="720" w:left="720" w:header="720" w:footer="720" w:gutter="0"/>
          <w:cols w:space="720"/>
          <w:docGrid w:linePitch="326"/>
        </w:sectPr>
      </w:pPr>
      <w:r>
        <w:rPr>
          <w:rStyle w:val="span"/>
          <w:rFonts w:ascii="Fira Sans" w:eastAsia="Fira Sans" w:hAnsi="Fira Sans" w:cs="Fira Sans"/>
        </w:rPr>
        <w:t>Kiyoshi</w:t>
      </w:r>
      <w:r>
        <w:rPr>
          <w:rFonts w:ascii="Fira Sans" w:eastAsia="Fira Sans" w:hAnsi="Fira Sans" w:cs="Fira Sans"/>
        </w:rPr>
        <w:t xml:space="preserve"> </w:t>
      </w:r>
      <w:r>
        <w:rPr>
          <w:rStyle w:val="span"/>
          <w:rFonts w:ascii="Fira Sans" w:eastAsia="Fira Sans" w:hAnsi="Fira Sans" w:cs="Fira Sans"/>
        </w:rPr>
        <w:t>Watanabe</w:t>
      </w:r>
    </w:p>
    <w:p w14:paraId="60C7DC10" w14:textId="77777777" w:rsidR="00BD7DC1" w:rsidRDefault="009D6508">
      <w:pPr>
        <w:pStyle w:val="bottombordername"/>
        <w:rPr>
          <w:rFonts w:ascii="Fira Sans" w:eastAsia="Fira Sans" w:hAnsi="Fira Sans" w:cs="Fira Sans"/>
          <w:color w:val="000000"/>
        </w:rPr>
      </w:pPr>
      <w:r>
        <w:rPr>
          <w:rFonts w:ascii="Fira Sans" w:eastAsia="Fira Sans" w:hAnsi="Fira Sans" w:cs="Fira Sans"/>
          <w:color w:val="000000"/>
        </w:rPr>
        <w:t> </w:t>
      </w:r>
    </w:p>
    <w:tbl>
      <w:tblPr>
        <w:tblStyle w:val="documentparentContainer"/>
        <w:tblW w:w="10840" w:type="dxa"/>
        <w:tblLayout w:type="fixed"/>
        <w:tblCellMar>
          <w:left w:w="0" w:type="dxa"/>
          <w:right w:w="0" w:type="dxa"/>
        </w:tblCellMar>
        <w:tblLook w:val="05E0" w:firstRow="1" w:lastRow="1" w:firstColumn="1" w:lastColumn="1" w:noHBand="0" w:noVBand="1"/>
      </w:tblPr>
      <w:tblGrid>
        <w:gridCol w:w="6630"/>
        <w:gridCol w:w="690"/>
        <w:gridCol w:w="3520"/>
      </w:tblGrid>
      <w:tr w:rsidR="002F1FA9" w14:paraId="3996B7FF" w14:textId="77777777" w:rsidTr="002F1FA9">
        <w:trPr>
          <w:hidden/>
        </w:trPr>
        <w:tc>
          <w:tcPr>
            <w:tcW w:w="6630" w:type="dxa"/>
            <w:tcMar>
              <w:top w:w="0" w:type="dxa"/>
              <w:left w:w="0" w:type="dxa"/>
              <w:bottom w:w="0" w:type="dxa"/>
              <w:right w:w="0" w:type="dxa"/>
            </w:tcMar>
            <w:hideMark/>
          </w:tcPr>
          <w:p w14:paraId="6E523AEF"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63ABDCF5" w14:textId="77777777" w:rsidR="002F1FA9" w:rsidRDefault="002F1FA9" w:rsidP="002F1FA9">
            <w:pPr>
              <w:pStyle w:val="documentleft-boxsectionnth-child1toppadding"/>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 </w:t>
            </w:r>
          </w:p>
          <w:p w14:paraId="53487FD7"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Professional Summary </w:t>
            </w:r>
            <w:r w:rsidR="00820050">
              <w:pict w14:anchorId="005212B2">
                <v:rect id="_x0000_s1033" style="position:absolute;margin-left:0;margin-top:1.75pt;width:331.5pt;height:11.5pt;z-index:-251650048;mso-position-horizontal-relative:text;mso-position-vertical-relative:line" fillcolor="#e1e1e2" stroked="f">
                  <v:path strokeok="f"/>
                </v:rect>
              </w:pict>
            </w:r>
          </w:p>
          <w:p w14:paraId="1F5D36F8" w14:textId="77777777" w:rsidR="002F1FA9" w:rsidRDefault="002F1FA9" w:rsidP="002F1FA9">
            <w:pPr>
              <w:pStyle w:val="p"/>
              <w:spacing w:line="26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As a Managed Services Solution Manager at Microsoft, I leverage my 20+ years of experience in computer security to deliver SOC augmentation services for enterprise customers. I have a strong background in SDL, application security, security architecture, identity management, cloud computing, and penetration testing.</w:t>
            </w:r>
          </w:p>
          <w:p w14:paraId="251685E0" w14:textId="77777777" w:rsidR="002F1FA9" w:rsidRDefault="002F1FA9" w:rsidP="002F1FA9">
            <w:pPr>
              <w:pStyle w:val="p"/>
              <w:spacing w:line="260" w:lineRule="atLeast"/>
              <w:rPr>
                <w:rStyle w:val="documentleft-box"/>
                <w:rFonts w:ascii="Fira Sans" w:eastAsia="Fira Sans" w:hAnsi="Fira Sans" w:cs="Fira Sans"/>
                <w:color w:val="000000"/>
                <w:sz w:val="20"/>
                <w:szCs w:val="20"/>
              </w:rPr>
            </w:pPr>
          </w:p>
          <w:p w14:paraId="2214F3EF" w14:textId="54EAA73C" w:rsidR="002F1FA9" w:rsidRPr="002F1FA9" w:rsidRDefault="002F1FA9" w:rsidP="002F1FA9">
            <w:pPr>
              <w:pStyle w:val="p"/>
              <w:spacing w:line="26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I am passionate about offensive security, threat hunting, and software security. I am a constant life hacker and a silent hero for project execution and completion.</w:t>
            </w:r>
            <w:r>
              <w:rPr>
                <w:rStyle w:val="documentleft-box"/>
                <w:rFonts w:ascii="Fira Sans" w:eastAsia="Fira Sans" w:hAnsi="Fira Sans" w:cs="Fira Sans"/>
                <w:vanish/>
                <w:color w:val="000000"/>
                <w:sz w:val="2"/>
                <w:szCs w:val="2"/>
              </w:rPr>
              <w:t> </w:t>
            </w:r>
          </w:p>
          <w:p w14:paraId="18DEC9CE"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35F09D3B" w14:textId="6C1AA2F6" w:rsidR="002F1FA9" w:rsidRDefault="002F1FA9" w:rsidP="002F1FA9">
            <w:pPr>
              <w:pStyle w:val="documentsectiontoppadding"/>
              <w:rPr>
                <w:rStyle w:val="documentleft-box"/>
                <w:rFonts w:ascii="Fira Sans" w:eastAsia="Fira Sans" w:hAnsi="Fira Sans" w:cs="Fira Sans"/>
                <w:color w:val="000000"/>
              </w:rPr>
            </w:pPr>
          </w:p>
          <w:p w14:paraId="6ACCBF84"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Work History </w:t>
            </w:r>
            <w:r w:rsidR="00820050">
              <w:pict w14:anchorId="67A3DE4D">
                <v:rect id="_x0000_s1034" style="position:absolute;margin-left:0;margin-top:1.75pt;width:331.5pt;height:11.5pt;z-index:-251649024;mso-position-horizontal-relative:text;mso-position-vertical-relative:line" fillcolor="#e1e1e2" stroked="f">
                  <v:path strokeok="f"/>
                </v:rect>
              </w:pict>
            </w:r>
          </w:p>
          <w:p w14:paraId="4BDC180C" w14:textId="0C7EE0CC" w:rsidR="002F1FA9" w:rsidRDefault="002F1FA9" w:rsidP="002F1FA9">
            <w:pPr>
              <w:pStyle w:val="documentpaddedline"/>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Managed Services Solution Manager</w:t>
            </w:r>
            <w:r>
              <w:rPr>
                <w:rStyle w:val="span"/>
                <w:rFonts w:ascii="Fira Sans" w:eastAsia="Fira Sans" w:hAnsi="Fira Sans" w:cs="Fira Sans"/>
                <w:color w:val="000000"/>
                <w:sz w:val="20"/>
                <w:szCs w:val="20"/>
              </w:rPr>
              <w:t xml:space="preserve">, </w:t>
            </w:r>
            <w:r w:rsidR="008A7BC4">
              <w:rPr>
                <w:rStyle w:val="documenttxtBold"/>
                <w:rFonts w:ascii="Fira Sans" w:eastAsia="Fira Sans" w:hAnsi="Fira Sans" w:cs="Fira Sans"/>
                <w:color w:val="000000"/>
                <w:sz w:val="20"/>
                <w:szCs w:val="20"/>
              </w:rPr>
              <w:t>12</w:t>
            </w:r>
            <w:r>
              <w:rPr>
                <w:rStyle w:val="documenttxtBold"/>
                <w:rFonts w:ascii="Fira Sans" w:eastAsia="Fira Sans" w:hAnsi="Fira Sans" w:cs="Fira Sans"/>
                <w:color w:val="000000"/>
                <w:sz w:val="20"/>
                <w:szCs w:val="20"/>
              </w:rPr>
              <w:t>/20</w:t>
            </w:r>
            <w:r w:rsidR="008A7BC4">
              <w:rPr>
                <w:rStyle w:val="documenttxtBold"/>
                <w:rFonts w:ascii="Fira Sans" w:eastAsia="Fira Sans" w:hAnsi="Fira Sans" w:cs="Fira Sans"/>
                <w:color w:val="000000"/>
                <w:sz w:val="20"/>
                <w:szCs w:val="20"/>
              </w:rPr>
              <w:t>21</w:t>
            </w:r>
            <w:r>
              <w:rPr>
                <w:rStyle w:val="documenttxtBold"/>
                <w:rFonts w:ascii="Fira Sans" w:eastAsia="Fira Sans" w:hAnsi="Fira Sans" w:cs="Fira Sans"/>
                <w:color w:val="000000"/>
                <w:sz w:val="20"/>
                <w:szCs w:val="20"/>
              </w:rPr>
              <w:t xml:space="preserve"> to Current</w:t>
            </w:r>
          </w:p>
          <w:p w14:paraId="5593702E"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Microsoft</w:t>
            </w:r>
            <w:r>
              <w:rPr>
                <w:rStyle w:val="documentleft-box"/>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 Seattle</w:t>
            </w:r>
          </w:p>
          <w:p w14:paraId="14437D2A" w14:textId="71639F8A"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 xml:space="preserve">Work Microsoft Security Enterprise for Service (MSSE) for SOC augmentation services. </w:t>
            </w:r>
            <w:r w:rsidR="00AB1F6C">
              <w:rPr>
                <w:rStyle w:val="span"/>
                <w:rFonts w:ascii="Fira Sans" w:eastAsia="Fira Sans" w:hAnsi="Fira Sans" w:cs="Fira Sans"/>
                <w:color w:val="000000"/>
                <w:sz w:val="20"/>
                <w:szCs w:val="20"/>
              </w:rPr>
              <w:t>Lead</w:t>
            </w:r>
            <w:r w:rsidR="00C11BFB">
              <w:rPr>
                <w:rStyle w:val="span"/>
                <w:rFonts w:ascii="Fira Sans" w:eastAsia="Fira Sans" w:hAnsi="Fira Sans" w:cs="Fira Sans"/>
                <w:color w:val="000000"/>
                <w:sz w:val="20"/>
                <w:szCs w:val="20"/>
              </w:rPr>
              <w:t xml:space="preserve"> for </w:t>
            </w:r>
            <w:r>
              <w:rPr>
                <w:rStyle w:val="span"/>
                <w:rFonts w:ascii="Fira Sans" w:eastAsia="Fira Sans" w:hAnsi="Fira Sans" w:cs="Fira Sans"/>
                <w:color w:val="000000"/>
                <w:sz w:val="20"/>
                <w:szCs w:val="20"/>
              </w:rPr>
              <w:t>full-service onboarding including Sentinel, M365 Defender family, and Azure Lighthouse, SOC management system deployments. Incubate Attack Simulation service component to support the Services.</w:t>
            </w:r>
          </w:p>
          <w:p w14:paraId="7C256FAC" w14:textId="77777777" w:rsidR="002F1FA9" w:rsidRDefault="002F1FA9" w:rsidP="002F1FA9">
            <w:pPr>
              <w:pStyle w:val="divdocumentulli"/>
              <w:numPr>
                <w:ilvl w:val="0"/>
                <w:numId w:val="1"/>
              </w:numPr>
              <w:spacing w:before="60"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Impacts: Improving time-to-value by reducing onboarding time 50% faster for customers.</w:t>
            </w:r>
          </w:p>
          <w:p w14:paraId="433A1B43" w14:textId="265B93D3" w:rsidR="002F1FA9" w:rsidRDefault="002F1FA9" w:rsidP="002F1FA9">
            <w:pPr>
              <w:pStyle w:val="divdocumentulli"/>
              <w:numPr>
                <w:ilvl w:val="0"/>
                <w:numId w:val="1"/>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 xml:space="preserve">Self-transitioning to Offensive security, application security, and threat hunting careers by </w:t>
            </w:r>
            <w:r w:rsidR="00820050">
              <w:rPr>
                <w:rStyle w:val="span"/>
                <w:rFonts w:ascii="Fira Sans" w:eastAsia="Fira Sans" w:hAnsi="Fira Sans" w:cs="Fira Sans"/>
                <w:color w:val="000000"/>
                <w:sz w:val="20"/>
                <w:szCs w:val="20"/>
              </w:rPr>
              <w:t>supporting for</w:t>
            </w:r>
            <w:r>
              <w:rPr>
                <w:rStyle w:val="span"/>
                <w:rFonts w:ascii="Fira Sans" w:eastAsia="Fira Sans" w:hAnsi="Fira Sans" w:cs="Fira Sans"/>
                <w:color w:val="000000"/>
                <w:sz w:val="20"/>
                <w:szCs w:val="20"/>
              </w:rPr>
              <w:t xml:space="preserve"> Threat Hunting</w:t>
            </w:r>
            <w:r w:rsidR="00F10929">
              <w:rPr>
                <w:rStyle w:val="span"/>
                <w:rFonts w:ascii="Fira Sans" w:eastAsia="Fira Sans" w:hAnsi="Fira Sans" w:cs="Fira Sans"/>
                <w:color w:val="000000"/>
                <w:sz w:val="20"/>
                <w:szCs w:val="20"/>
              </w:rPr>
              <w:t xml:space="preserve"> analyst</w:t>
            </w:r>
            <w:r>
              <w:rPr>
                <w:rStyle w:val="span"/>
                <w:rFonts w:ascii="Fira Sans" w:eastAsia="Fira Sans" w:hAnsi="Fira Sans" w:cs="Fira Sans"/>
                <w:color w:val="000000"/>
                <w:sz w:val="20"/>
                <w:szCs w:val="20"/>
              </w:rPr>
              <w:t xml:space="preserve"> in MSSE.</w:t>
            </w:r>
          </w:p>
          <w:p w14:paraId="2734A3E5" w14:textId="33195FC8" w:rsidR="002F1FA9" w:rsidRDefault="002F1FA9" w:rsidP="002F1FA9">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Portfolio Architect</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 xml:space="preserve">01/2018 to </w:t>
            </w:r>
            <w:r w:rsidR="008A7BC4">
              <w:rPr>
                <w:rStyle w:val="documenttxtBold"/>
                <w:rFonts w:ascii="Fira Sans" w:eastAsia="Fira Sans" w:hAnsi="Fira Sans" w:cs="Fira Sans"/>
                <w:color w:val="000000"/>
                <w:sz w:val="20"/>
                <w:szCs w:val="20"/>
              </w:rPr>
              <w:t>12</w:t>
            </w:r>
            <w:r>
              <w:rPr>
                <w:rStyle w:val="documenttxtBold"/>
                <w:rFonts w:ascii="Fira Sans" w:eastAsia="Fira Sans" w:hAnsi="Fira Sans" w:cs="Fira Sans"/>
                <w:color w:val="000000"/>
                <w:sz w:val="20"/>
                <w:szCs w:val="20"/>
              </w:rPr>
              <w:t>/20</w:t>
            </w:r>
            <w:r w:rsidR="00B17B89">
              <w:rPr>
                <w:rStyle w:val="documenttxtBold"/>
                <w:rFonts w:ascii="Fira Sans" w:eastAsia="Fira Sans" w:hAnsi="Fira Sans" w:cs="Fira Sans"/>
                <w:color w:val="000000"/>
                <w:sz w:val="20"/>
                <w:szCs w:val="20"/>
              </w:rPr>
              <w:t>2</w:t>
            </w:r>
            <w:r w:rsidR="008A7BC4">
              <w:rPr>
                <w:rStyle w:val="documenttxtBold"/>
                <w:rFonts w:ascii="Fira Sans" w:eastAsia="Fira Sans" w:hAnsi="Fira Sans" w:cs="Fira Sans"/>
                <w:color w:val="000000"/>
                <w:sz w:val="20"/>
                <w:szCs w:val="20"/>
              </w:rPr>
              <w:t>1</w:t>
            </w:r>
          </w:p>
          <w:p w14:paraId="298057C4"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Microsoft</w:t>
            </w:r>
            <w:r>
              <w:rPr>
                <w:rStyle w:val="documentleft-box"/>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 Seattle, WA (On-Site)</w:t>
            </w:r>
          </w:p>
          <w:p w14:paraId="3BB3D04C" w14:textId="77777777"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Managed solution development lifecycle - backlog, envision, plan, design, implement, and release security solutions in global scale.</w:t>
            </w:r>
          </w:p>
          <w:p w14:paraId="7C4AC222" w14:textId="2242CC9D" w:rsidR="002F1FA9" w:rsidRDefault="002F1FA9" w:rsidP="002F1FA9">
            <w:pPr>
              <w:pStyle w:val="divdocumentulli"/>
              <w:numPr>
                <w:ilvl w:val="0"/>
                <w:numId w:val="2"/>
              </w:numPr>
              <w:spacing w:before="60"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Improved and increased dev-release efficiency by managing projects and resources in agile development fashion with latest DevOps platform.</w:t>
            </w:r>
          </w:p>
          <w:p w14:paraId="5B0679FA" w14:textId="77777777" w:rsidR="002F1FA9" w:rsidRDefault="002F1FA9" w:rsidP="002F1FA9">
            <w:pPr>
              <w:pStyle w:val="divdocumentulli"/>
              <w:numPr>
                <w:ilvl w:val="0"/>
                <w:numId w:val="2"/>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Support global landing and activation worldwide, connecting to various stakeholders including Marketing, Sales, Delivery, and Support teams as well as external partners.</w:t>
            </w:r>
          </w:p>
          <w:p w14:paraId="22824DC1" w14:textId="77777777" w:rsidR="002F1FA9" w:rsidRDefault="002F1FA9" w:rsidP="002F1FA9">
            <w:pPr>
              <w:pStyle w:val="divdocumentulli"/>
              <w:numPr>
                <w:ilvl w:val="0"/>
                <w:numId w:val="2"/>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Accomplished multiple project executions in 3 years without non-significant delay.</w:t>
            </w:r>
          </w:p>
          <w:p w14:paraId="2FFF86A3" w14:textId="0F27C7B1" w:rsidR="002F1FA9" w:rsidRDefault="002F1FA9" w:rsidP="002F1FA9">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 xml:space="preserve">SDL Architect (Office of CTO) </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01/2011 to 12/2017</w:t>
            </w:r>
          </w:p>
          <w:p w14:paraId="78DCD655"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 xml:space="preserve">Microsoft </w:t>
            </w:r>
            <w:r>
              <w:rPr>
                <w:rStyle w:val="span"/>
                <w:rFonts w:ascii="Fira Sans" w:eastAsia="Fira Sans" w:hAnsi="Fira Sans" w:cs="Fira Sans"/>
                <w:b/>
                <w:bCs/>
                <w:color w:val="000000"/>
                <w:sz w:val="20"/>
                <w:szCs w:val="20"/>
              </w:rPr>
              <w:t>- Seattle (On-Site)</w:t>
            </w:r>
          </w:p>
          <w:p w14:paraId="4B1760C8" w14:textId="46F33656"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SDL architect to conduct threat modeling, source coder reviews, and security testing for internal and external app dev projects globally.</w:t>
            </w:r>
          </w:p>
          <w:p w14:paraId="5AE8B3B1" w14:textId="77777777" w:rsidR="002F1FA9" w:rsidRDefault="002F1FA9" w:rsidP="002F1FA9">
            <w:pPr>
              <w:pStyle w:val="divdocumentulli"/>
              <w:numPr>
                <w:ilvl w:val="0"/>
                <w:numId w:val="4"/>
              </w:numPr>
              <w:spacing w:before="60"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 xml:space="preserve">Integrated Security Development Lifecycle (SDL) process in Microsoft </w:t>
            </w:r>
            <w:r>
              <w:rPr>
                <w:rStyle w:val="span"/>
                <w:rFonts w:ascii="Fira Sans" w:eastAsia="Fira Sans" w:hAnsi="Fira Sans" w:cs="Fira Sans"/>
                <w:color w:val="000000"/>
                <w:sz w:val="20"/>
                <w:szCs w:val="20"/>
              </w:rPr>
              <w:lastRenderedPageBreak/>
              <w:t>Services as standard engineering process to meet 100% SDL compliance requirement.</w:t>
            </w:r>
          </w:p>
          <w:p w14:paraId="2C4281BE" w14:textId="77777777" w:rsidR="002F1FA9" w:rsidRDefault="002F1FA9" w:rsidP="002F1FA9">
            <w:pPr>
              <w:pStyle w:val="divdocumentulli"/>
              <w:numPr>
                <w:ilvl w:val="0"/>
                <w:numId w:val="4"/>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Serviced as readiness and community lead on SDL for WW Services organization by provide trainings to global Microsoft Consultant Audiences.</w:t>
            </w:r>
          </w:p>
          <w:p w14:paraId="0E7813D8" w14:textId="3AF41EF1" w:rsidR="002F1FA9" w:rsidRDefault="002F1FA9" w:rsidP="002F1FA9">
            <w:pPr>
              <w:pStyle w:val="divdocumentulli"/>
              <w:numPr>
                <w:ilvl w:val="0"/>
                <w:numId w:val="4"/>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SDL Maturity Assessment offer, - recognized as one of most innovative offers in Microsoft security consulting portfolio.</w:t>
            </w:r>
          </w:p>
          <w:p w14:paraId="2F9DF354" w14:textId="77777777" w:rsidR="002F1FA9" w:rsidRDefault="002F1FA9" w:rsidP="002F1FA9">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Principal Consultant (SCOE)</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11/2003 to 12/2010</w:t>
            </w:r>
          </w:p>
          <w:p w14:paraId="598C9749"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 xml:space="preserve">Microsoft </w:t>
            </w:r>
            <w:r>
              <w:rPr>
                <w:rStyle w:val="span"/>
                <w:rFonts w:ascii="Fira Sans" w:eastAsia="Fira Sans" w:hAnsi="Fira Sans" w:cs="Fira Sans"/>
                <w:b/>
                <w:bCs/>
                <w:color w:val="000000"/>
                <w:sz w:val="20"/>
                <w:szCs w:val="20"/>
              </w:rPr>
              <w:t>- Seattle (Hybrid)</w:t>
            </w:r>
          </w:p>
          <w:p w14:paraId="0194A716" w14:textId="43DE058E"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 xml:space="preserve">Japan and Asia Pacific Area </w:t>
            </w:r>
            <w:r w:rsidR="00AF45C0">
              <w:rPr>
                <w:rStyle w:val="span"/>
                <w:rFonts w:ascii="Fira Sans" w:eastAsia="Fira Sans" w:hAnsi="Fira Sans" w:cs="Fira Sans"/>
                <w:color w:val="000000"/>
                <w:sz w:val="20"/>
                <w:szCs w:val="20"/>
              </w:rPr>
              <w:t>Security</w:t>
            </w:r>
            <w:r>
              <w:rPr>
                <w:rStyle w:val="span"/>
                <w:rFonts w:ascii="Fira Sans" w:eastAsia="Fira Sans" w:hAnsi="Fira Sans" w:cs="Fira Sans"/>
                <w:color w:val="000000"/>
                <w:sz w:val="20"/>
                <w:szCs w:val="20"/>
              </w:rPr>
              <w:t xml:space="preserve"> Consultant to help customers design and deploy the Microsoft Security products, including Public Key Infrastructure, Windows OS Security, VPN, Direct Access/IPv6, Forefront technologies, IPsec, AD Rights Management Systems (RMS), and other various technologies.</w:t>
            </w:r>
          </w:p>
          <w:p w14:paraId="3EDAA91F" w14:textId="2D1C7613"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 xml:space="preserve">Developed security offerings for Direct Access, Forefront technologies, </w:t>
            </w:r>
            <w:r w:rsidR="009D6508">
              <w:rPr>
                <w:rStyle w:val="span"/>
                <w:rFonts w:ascii="Fira Sans" w:eastAsia="Fira Sans" w:hAnsi="Fira Sans" w:cs="Fira Sans"/>
                <w:color w:val="000000"/>
                <w:sz w:val="20"/>
                <w:szCs w:val="20"/>
              </w:rPr>
              <w:t>Rights management</w:t>
            </w:r>
            <w:r>
              <w:rPr>
                <w:rStyle w:val="span"/>
                <w:rFonts w:ascii="Fira Sans" w:eastAsia="Fira Sans" w:hAnsi="Fira Sans" w:cs="Fira Sans"/>
                <w:color w:val="000000"/>
                <w:sz w:val="20"/>
                <w:szCs w:val="20"/>
              </w:rPr>
              <w:t>, IPsec, and Business Planning for Security. Worked with engineering teams to solve product bugs and security issues with customers (DirectAccess and IPv6)</w:t>
            </w:r>
          </w:p>
          <w:p w14:paraId="6596D198" w14:textId="77777777" w:rsidR="002F1FA9" w:rsidRDefault="002F1FA9" w:rsidP="002F1FA9">
            <w:pPr>
              <w:pStyle w:val="documentpaddedline"/>
              <w:pBdr>
                <w:top w:val="none" w:sz="0" w:space="15" w:color="auto"/>
              </w:pBdr>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PKI Security Engineer</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11/1997 to 10/2003</w:t>
            </w:r>
          </w:p>
          <w:p w14:paraId="65F39686" w14:textId="77777777" w:rsidR="002F1FA9" w:rsidRDefault="002F1FA9" w:rsidP="002F1FA9">
            <w:pPr>
              <w:pStyle w:val="documentpaddedline"/>
              <w:spacing w:line="260" w:lineRule="atLeast"/>
              <w:rPr>
                <w:rStyle w:val="documentleft-box"/>
                <w:rFonts w:ascii="Fira Sans" w:eastAsia="Fira Sans" w:hAnsi="Fira Sans" w:cs="Fira Sans"/>
                <w:b/>
                <w:bCs/>
                <w:color w:val="000000"/>
                <w:sz w:val="20"/>
                <w:szCs w:val="20"/>
              </w:rPr>
            </w:pPr>
            <w:r>
              <w:rPr>
                <w:rStyle w:val="documentcompanyname"/>
                <w:rFonts w:ascii="Fira Sans" w:eastAsia="Fira Sans" w:hAnsi="Fira Sans" w:cs="Fira Sans"/>
                <w:color w:val="000000"/>
                <w:sz w:val="20"/>
                <w:szCs w:val="20"/>
              </w:rPr>
              <w:t>Hitachi</w:t>
            </w:r>
            <w:r>
              <w:rPr>
                <w:rStyle w:val="documentleft-box"/>
                <w:rFonts w:ascii="Fira Sans" w:eastAsia="Fira Sans" w:hAnsi="Fira Sans" w:cs="Fira Sans"/>
                <w:b/>
                <w:bCs/>
                <w:color w:val="000000"/>
                <w:sz w:val="20"/>
                <w:szCs w:val="20"/>
              </w:rPr>
              <w:t xml:space="preserve"> </w:t>
            </w:r>
            <w:r>
              <w:rPr>
                <w:rStyle w:val="span"/>
                <w:rFonts w:ascii="Fira Sans" w:eastAsia="Fira Sans" w:hAnsi="Fira Sans" w:cs="Fira Sans"/>
                <w:b/>
                <w:bCs/>
                <w:color w:val="000000"/>
                <w:sz w:val="20"/>
                <w:szCs w:val="20"/>
              </w:rPr>
              <w:t>- Tokyo, Japan (On-Site)</w:t>
            </w:r>
          </w:p>
          <w:p w14:paraId="4CE27882" w14:textId="77777777" w:rsidR="002F1FA9" w:rsidRDefault="002F1FA9" w:rsidP="002F1FA9">
            <w:pPr>
              <w:pStyle w:val="p"/>
              <w:spacing w:line="260" w:lineRule="atLeast"/>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Software and IT Engineer, strongly focus on Public Key Infrastructure (PKI) engineering. PKI based payment protocol standardization and its interoperability works in government, financial and other industries in Asia. Work with crypto library in Linux environments.</w:t>
            </w:r>
          </w:p>
          <w:p w14:paraId="2735E74C" w14:textId="77777777" w:rsidR="002F1FA9" w:rsidRDefault="002F1FA9" w:rsidP="002F1FA9">
            <w:pPr>
              <w:pStyle w:val="divdocumentulli"/>
              <w:numPr>
                <w:ilvl w:val="0"/>
                <w:numId w:val="5"/>
              </w:numPr>
              <w:spacing w:before="60"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ASN and crypto library in C</w:t>
            </w:r>
          </w:p>
          <w:p w14:paraId="59F720CE" w14:textId="1F819203" w:rsidR="002F1FA9" w:rsidRDefault="002F1FA9" w:rsidP="002F1FA9">
            <w:pPr>
              <w:pStyle w:val="divdocumentulli"/>
              <w:numPr>
                <w:ilvl w:val="0"/>
                <w:numId w:val="5"/>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configurable certificate fuzzing tool using openssl in C.</w:t>
            </w:r>
          </w:p>
          <w:p w14:paraId="78B262A3" w14:textId="36A2AEE6" w:rsidR="002F1FA9" w:rsidRDefault="002F1FA9" w:rsidP="002F1FA9">
            <w:pPr>
              <w:pStyle w:val="divdocumentulli"/>
              <w:numPr>
                <w:ilvl w:val="0"/>
                <w:numId w:val="5"/>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RFC 4158 Path Validation Reference module using openssl in C.</w:t>
            </w:r>
          </w:p>
          <w:p w14:paraId="6E7F0551" w14:textId="4C3C46FB" w:rsidR="002F1FA9" w:rsidRDefault="002F1FA9" w:rsidP="002F1FA9">
            <w:pPr>
              <w:pStyle w:val="divdocumentulli"/>
              <w:numPr>
                <w:ilvl w:val="0"/>
                <w:numId w:val="5"/>
              </w:numPr>
              <w:spacing w:line="260" w:lineRule="atLeast"/>
              <w:ind w:left="200" w:hanging="192"/>
              <w:rPr>
                <w:rStyle w:val="span"/>
                <w:rFonts w:ascii="Fira Sans" w:eastAsia="Fira Sans" w:hAnsi="Fira Sans" w:cs="Fira Sans"/>
                <w:color w:val="000000"/>
                <w:sz w:val="20"/>
                <w:szCs w:val="20"/>
              </w:rPr>
            </w:pPr>
            <w:r>
              <w:rPr>
                <w:rStyle w:val="span"/>
                <w:rFonts w:ascii="Fira Sans" w:eastAsia="Fira Sans" w:hAnsi="Fira Sans" w:cs="Fira Sans"/>
                <w:color w:val="000000"/>
                <w:sz w:val="20"/>
                <w:szCs w:val="20"/>
              </w:rPr>
              <w:t>Developed Japan PKI certificate extension for openssl in C.</w:t>
            </w:r>
          </w:p>
          <w:p w14:paraId="19FBE93E" w14:textId="77777777" w:rsidR="002F1FA9" w:rsidRDefault="002F1FA9" w:rsidP="002F1FA9">
            <w:pPr>
              <w:pStyle w:val="documentbottomlowborder"/>
              <w:pBdr>
                <w:top w:val="none" w:sz="0" w:space="5" w:color="auto"/>
                <w:bottom w:val="single" w:sz="8" w:space="0" w:color="34383C"/>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p w14:paraId="702FA9E4"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6F957CC5" w14:textId="77777777" w:rsidR="002F1FA9" w:rsidRDefault="002F1FA9" w:rsidP="002F1FA9">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54E095F7"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Education </w:t>
            </w:r>
            <w:r w:rsidR="00820050">
              <w:pict w14:anchorId="14940D30">
                <v:rect id="_x0000_s1035" style="position:absolute;margin-left:0;margin-top:1.75pt;width:331.5pt;height:11.5pt;z-index:-251648000;mso-position-horizontal-relative:text;mso-position-vertical-relative:line" fillcolor="#e1e1e2" stroked="f">
                  <v:path strokeok="f"/>
                </v:rect>
              </w:pict>
            </w:r>
          </w:p>
          <w:p w14:paraId="46E5FD12" w14:textId="164E3521" w:rsidR="002F1FA9" w:rsidRDefault="002F1FA9" w:rsidP="002F1FA9">
            <w:pPr>
              <w:pStyle w:val="documentpaddedline"/>
              <w:spacing w:line="260" w:lineRule="atLeast"/>
              <w:rPr>
                <w:rStyle w:val="documentlef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Master of Science</w:t>
            </w:r>
            <w:r>
              <w:rPr>
                <w:rStyle w:val="span"/>
                <w:rFonts w:ascii="Fira Sans" w:eastAsia="Fira Sans" w:hAnsi="Fira Sans" w:cs="Fira Sans"/>
                <w:color w:val="000000"/>
                <w:sz w:val="20"/>
                <w:szCs w:val="20"/>
              </w:rPr>
              <w:t xml:space="preserve">, </w:t>
            </w:r>
            <w:r>
              <w:rPr>
                <w:rStyle w:val="documenttxtBold"/>
                <w:rFonts w:ascii="Fira Sans" w:eastAsia="Fira Sans" w:hAnsi="Fira Sans" w:cs="Fira Sans"/>
                <w:color w:val="000000"/>
                <w:sz w:val="20"/>
                <w:szCs w:val="20"/>
              </w:rPr>
              <w:t>Information Design And Technology</w:t>
            </w:r>
            <w:r>
              <w:rPr>
                <w:rStyle w:val="span"/>
                <w:rFonts w:ascii="Fira Sans" w:eastAsia="Fira Sans" w:hAnsi="Fira Sans" w:cs="Fira Sans"/>
                <w:color w:val="000000"/>
                <w:sz w:val="20"/>
                <w:szCs w:val="20"/>
              </w:rPr>
              <w:t xml:space="preserve">, </w:t>
            </w:r>
            <w:r>
              <w:rPr>
                <w:rStyle w:val="span"/>
                <w:rFonts w:ascii="Fira Sans" w:eastAsia="Fira Sans" w:hAnsi="Fira Sans" w:cs="Fira Sans"/>
                <w:b/>
                <w:bCs/>
                <w:color w:val="000000"/>
                <w:sz w:val="20"/>
                <w:szCs w:val="20"/>
              </w:rPr>
              <w:t>1</w:t>
            </w:r>
            <w:r w:rsidR="002B38A8">
              <w:rPr>
                <w:rStyle w:val="span"/>
                <w:rFonts w:ascii="Fira Sans" w:eastAsia="Fira Sans" w:hAnsi="Fira Sans" w:cs="Fira Sans"/>
                <w:b/>
                <w:bCs/>
                <w:color w:val="000000"/>
                <w:sz w:val="20"/>
                <w:szCs w:val="20"/>
              </w:rPr>
              <w:t>2</w:t>
            </w:r>
            <w:r>
              <w:rPr>
                <w:rStyle w:val="span"/>
                <w:rFonts w:ascii="Fira Sans" w:eastAsia="Fira Sans" w:hAnsi="Fira Sans" w:cs="Fira Sans"/>
                <w:b/>
                <w:bCs/>
                <w:color w:val="000000"/>
                <w:sz w:val="20"/>
                <w:szCs w:val="20"/>
              </w:rPr>
              <w:t>/1997</w:t>
            </w:r>
            <w:r w:rsidR="00FF43EE">
              <w:rPr>
                <w:rStyle w:val="span"/>
                <w:rFonts w:ascii="Fira Sans" w:eastAsia="Fira Sans" w:hAnsi="Fira Sans" w:cs="Fira Sans"/>
                <w:b/>
                <w:bCs/>
                <w:color w:val="000000"/>
                <w:sz w:val="20"/>
                <w:szCs w:val="20"/>
              </w:rPr>
              <w:t xml:space="preserve"> (9/1995)</w:t>
            </w:r>
            <w:r>
              <w:rPr>
                <w:rStyle w:val="documenttxtBold"/>
                <w:rFonts w:ascii="Fira Sans" w:eastAsia="Fira Sans" w:hAnsi="Fira Sans" w:cs="Fira Sans"/>
                <w:color w:val="000000"/>
                <w:sz w:val="20"/>
                <w:szCs w:val="20"/>
              </w:rPr>
              <w:t xml:space="preserve"> </w:t>
            </w:r>
          </w:p>
          <w:p w14:paraId="140116FD" w14:textId="77777777" w:rsidR="00B8078B" w:rsidRDefault="002F1FA9" w:rsidP="00ED26CC">
            <w:pPr>
              <w:pStyle w:val="documentpaddedline"/>
              <w:spacing w:line="260" w:lineRule="atLeast"/>
              <w:rPr>
                <w:rStyle w:val="documentleft-box"/>
                <w:rFonts w:ascii="Fira Sans" w:eastAsia="Fira Sans" w:hAnsi="Fira Sans" w:cs="Fira Sans"/>
                <w:color w:val="000000"/>
                <w:sz w:val="20"/>
                <w:szCs w:val="20"/>
              </w:rPr>
            </w:pPr>
            <w:r>
              <w:rPr>
                <w:rStyle w:val="documentcompanyname"/>
                <w:rFonts w:ascii="Fira Sans" w:eastAsia="Fira Sans" w:hAnsi="Fira Sans" w:cs="Fira Sans"/>
                <w:color w:val="000000"/>
                <w:sz w:val="20"/>
                <w:szCs w:val="20"/>
              </w:rPr>
              <w:t>Georgia Institute of Technology</w:t>
            </w:r>
            <w:r>
              <w:rPr>
                <w:rStyle w:val="documentleft-box"/>
                <w:rFonts w:ascii="Fira Sans" w:eastAsia="Fira Sans" w:hAnsi="Fira Sans" w:cs="Fira Sans"/>
                <w:color w:val="000000"/>
                <w:sz w:val="20"/>
                <w:szCs w:val="20"/>
              </w:rPr>
              <w:t xml:space="preserve"> </w:t>
            </w:r>
            <w:r>
              <w:rPr>
                <w:rStyle w:val="span"/>
                <w:rFonts w:ascii="Fira Sans" w:eastAsia="Fira Sans" w:hAnsi="Fira Sans" w:cs="Fira Sans"/>
                <w:color w:val="000000"/>
                <w:sz w:val="20"/>
                <w:szCs w:val="20"/>
              </w:rPr>
              <w:t>- Atlanta</w:t>
            </w:r>
            <w:r>
              <w:rPr>
                <w:rStyle w:val="documentleft-box"/>
                <w:rFonts w:ascii="Fira Sans" w:eastAsia="Fira Sans" w:hAnsi="Fira Sans" w:cs="Fira Sans"/>
                <w:color w:val="000000"/>
                <w:sz w:val="20"/>
                <w:szCs w:val="20"/>
              </w:rPr>
              <w:t xml:space="preserve"> </w:t>
            </w:r>
          </w:p>
          <w:p w14:paraId="71B88C9C" w14:textId="2016567F" w:rsidR="00FF43EE" w:rsidRPr="00ED26CC" w:rsidRDefault="00ED26CC" w:rsidP="00ED26CC">
            <w:pPr>
              <w:pStyle w:val="documentpaddedline"/>
              <w:spacing w:line="26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br/>
            </w:r>
            <w:r w:rsidR="00167EAA">
              <w:rPr>
                <w:rStyle w:val="span"/>
                <w:rFonts w:ascii="Fira Sans" w:eastAsia="Fira Sans" w:hAnsi="Fira Sans" w:cs="Fira Sans"/>
                <w:b/>
                <w:bCs/>
                <w:color w:val="000000"/>
                <w:sz w:val="20"/>
                <w:szCs w:val="20"/>
              </w:rPr>
              <w:t xml:space="preserve">Master of Arts, </w:t>
            </w:r>
            <w:r w:rsidR="00D83886">
              <w:rPr>
                <w:rStyle w:val="span"/>
                <w:rFonts w:ascii="Fira Sans" w:eastAsia="Fira Sans" w:hAnsi="Fira Sans" w:cs="Fira Sans"/>
                <w:b/>
                <w:bCs/>
                <w:color w:val="000000"/>
                <w:sz w:val="20"/>
                <w:szCs w:val="20"/>
              </w:rPr>
              <w:t xml:space="preserve">International Studies, </w:t>
            </w:r>
            <w:r w:rsidR="00FF43EE">
              <w:rPr>
                <w:rStyle w:val="span"/>
                <w:rFonts w:ascii="Fira Sans" w:eastAsia="Fira Sans" w:hAnsi="Fira Sans" w:cs="Fira Sans"/>
                <w:b/>
                <w:bCs/>
                <w:color w:val="000000"/>
                <w:sz w:val="20"/>
                <w:szCs w:val="20"/>
              </w:rPr>
              <w:t xml:space="preserve">Georgi </w:t>
            </w:r>
            <w:r w:rsidR="00167EAA">
              <w:rPr>
                <w:rStyle w:val="span"/>
                <w:rFonts w:ascii="Fira Sans" w:eastAsia="Fira Sans" w:hAnsi="Fira Sans" w:cs="Fira Sans"/>
                <w:b/>
                <w:bCs/>
                <w:color w:val="000000"/>
                <w:sz w:val="20"/>
                <w:szCs w:val="20"/>
              </w:rPr>
              <w:t>Washington</w:t>
            </w:r>
            <w:r w:rsidR="00FF43EE">
              <w:rPr>
                <w:rStyle w:val="span"/>
                <w:rFonts w:ascii="Fira Sans" w:eastAsia="Fira Sans" w:hAnsi="Fira Sans" w:cs="Fira Sans"/>
                <w:b/>
                <w:bCs/>
                <w:color w:val="000000"/>
                <w:sz w:val="20"/>
                <w:szCs w:val="20"/>
              </w:rPr>
              <w:t xml:space="preserve"> </w:t>
            </w:r>
            <w:r w:rsidR="00167EAA">
              <w:rPr>
                <w:rStyle w:val="span"/>
                <w:rFonts w:ascii="Fira Sans" w:eastAsia="Fira Sans" w:hAnsi="Fira Sans" w:cs="Fira Sans"/>
                <w:b/>
                <w:bCs/>
                <w:color w:val="000000"/>
                <w:sz w:val="20"/>
                <w:szCs w:val="20"/>
              </w:rPr>
              <w:t>University</w:t>
            </w:r>
            <w:r w:rsidR="00FF43EE">
              <w:rPr>
                <w:rStyle w:val="span"/>
                <w:rFonts w:ascii="Fira Sans" w:eastAsia="Fira Sans" w:hAnsi="Fira Sans" w:cs="Fira Sans"/>
                <w:b/>
                <w:bCs/>
                <w:color w:val="000000"/>
                <w:sz w:val="20"/>
                <w:szCs w:val="20"/>
              </w:rPr>
              <w:t xml:space="preserve"> </w:t>
            </w:r>
            <w:r w:rsidR="00657BFB">
              <w:rPr>
                <w:rStyle w:val="span"/>
                <w:rFonts w:ascii="Fira Sans" w:eastAsia="Fira Sans" w:hAnsi="Fira Sans" w:cs="Fira Sans"/>
                <w:b/>
                <w:bCs/>
                <w:color w:val="000000"/>
                <w:sz w:val="20"/>
                <w:szCs w:val="20"/>
              </w:rPr>
              <w:t>– 1/1995</w:t>
            </w:r>
            <w:r w:rsidR="00943659">
              <w:rPr>
                <w:rStyle w:val="span"/>
                <w:rFonts w:ascii="Fira Sans" w:eastAsia="Fira Sans" w:hAnsi="Fira Sans" w:cs="Fira Sans"/>
                <w:b/>
                <w:bCs/>
                <w:color w:val="000000"/>
                <w:sz w:val="20"/>
                <w:szCs w:val="20"/>
              </w:rPr>
              <w:t xml:space="preserve"> (9/1992)</w:t>
            </w:r>
            <w:r w:rsidR="00D83886">
              <w:rPr>
                <w:rStyle w:val="span"/>
                <w:rFonts w:ascii="Fira Sans" w:eastAsia="Fira Sans" w:hAnsi="Fira Sans" w:cs="Fira Sans"/>
                <w:b/>
                <w:bCs/>
                <w:color w:val="000000"/>
                <w:sz w:val="20"/>
                <w:szCs w:val="20"/>
              </w:rPr>
              <w:t xml:space="preserve"> </w:t>
            </w:r>
            <w:r>
              <w:rPr>
                <w:rStyle w:val="span"/>
                <w:rFonts w:ascii="Fira Sans" w:eastAsia="Fira Sans" w:hAnsi="Fira Sans" w:cs="Fira Sans"/>
                <w:color w:val="000000"/>
                <w:sz w:val="20"/>
                <w:szCs w:val="20"/>
              </w:rPr>
              <w:t>– Washington, DC</w:t>
            </w:r>
          </w:p>
          <w:p w14:paraId="4FED0066" w14:textId="139A8A24" w:rsidR="002F1FA9" w:rsidRDefault="002F1FA9" w:rsidP="002F1FA9">
            <w:pPr>
              <w:pStyle w:val="documentpaddedline"/>
              <w:spacing w:line="260" w:lineRule="atLeast"/>
              <w:rPr>
                <w:rStyle w:val="documentleft-box"/>
                <w:rFonts w:ascii="Fira Sans" w:eastAsia="Fira Sans" w:hAnsi="Fira Sans" w:cs="Fira Sans"/>
                <w:color w:val="000000"/>
                <w:sz w:val="20"/>
                <w:szCs w:val="20"/>
              </w:rPr>
            </w:pPr>
            <w:r>
              <w:rPr>
                <w:rStyle w:val="documentcompanyname"/>
                <w:rFonts w:ascii="Fira Sans" w:eastAsia="Fira Sans" w:hAnsi="Fira Sans" w:cs="Fira Sans"/>
                <w:color w:val="000000"/>
                <w:sz w:val="20"/>
                <w:szCs w:val="20"/>
              </w:rPr>
              <w:t>Kansai University of Foreign Studie</w:t>
            </w:r>
            <w:r w:rsidR="00D20221">
              <w:rPr>
                <w:rStyle w:val="documentcompanyname"/>
                <w:rFonts w:ascii="Fira Sans" w:eastAsia="Fira Sans" w:hAnsi="Fira Sans" w:cs="Fira Sans"/>
                <w:color w:val="000000"/>
                <w:sz w:val="20"/>
                <w:szCs w:val="20"/>
              </w:rPr>
              <w:t xml:space="preserve">s – English </w:t>
            </w:r>
            <w:r w:rsidR="00943659">
              <w:rPr>
                <w:rStyle w:val="documentcompanyname"/>
                <w:rFonts w:ascii="Fira Sans" w:eastAsia="Fira Sans" w:hAnsi="Fira Sans" w:cs="Fira Sans"/>
                <w:color w:val="000000"/>
                <w:sz w:val="20"/>
                <w:szCs w:val="20"/>
              </w:rPr>
              <w:t>-3/1990</w:t>
            </w:r>
            <w:r w:rsidR="00D83886">
              <w:rPr>
                <w:rStyle w:val="documentcompanyname"/>
                <w:rFonts w:ascii="Fira Sans" w:eastAsia="Fira Sans" w:hAnsi="Fira Sans" w:cs="Fira Sans"/>
                <w:color w:val="000000"/>
                <w:sz w:val="20"/>
                <w:szCs w:val="20"/>
              </w:rPr>
              <w:t xml:space="preserve"> </w:t>
            </w:r>
            <w:r w:rsidR="00ED26CC">
              <w:rPr>
                <w:rStyle w:val="documentcompanyname"/>
                <w:rFonts w:ascii="Fira Sans" w:eastAsia="Fira Sans" w:hAnsi="Fira Sans" w:cs="Fira Sans"/>
                <w:color w:val="000000"/>
                <w:sz w:val="20"/>
                <w:szCs w:val="20"/>
              </w:rPr>
              <w:t xml:space="preserve"> </w:t>
            </w:r>
            <w:r w:rsidR="00ED26CC">
              <w:rPr>
                <w:rStyle w:val="span"/>
                <w:rFonts w:ascii="Fira Sans" w:eastAsia="Fira Sans" w:hAnsi="Fira Sans" w:cs="Fira Sans"/>
                <w:color w:val="000000"/>
                <w:sz w:val="20"/>
                <w:szCs w:val="20"/>
              </w:rPr>
              <w:t>– Osaka</w:t>
            </w:r>
          </w:p>
          <w:p w14:paraId="52351CE6" w14:textId="77777777" w:rsidR="002F1FA9" w:rsidRDefault="002F1FA9" w:rsidP="002F1FA9">
            <w:pPr>
              <w:pStyle w:val="documentbottomlowborder"/>
              <w:pBdr>
                <w:top w:val="none" w:sz="0" w:space="5" w:color="auto"/>
                <w:bottom w:val="single" w:sz="8" w:space="0" w:color="34383C"/>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p w14:paraId="5AA28735"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2829EC6C" w14:textId="2AB24F50" w:rsidR="002F1FA9" w:rsidRDefault="002F1FA9" w:rsidP="002F1FA9">
            <w:pPr>
              <w:pStyle w:val="documentsectiontoppadding"/>
              <w:rPr>
                <w:rStyle w:val="documentleft-box"/>
                <w:rFonts w:ascii="Fira Sans" w:eastAsia="Fira Sans" w:hAnsi="Fira Sans" w:cs="Fira Sans"/>
                <w:color w:val="000000"/>
              </w:rPr>
            </w:pPr>
          </w:p>
          <w:p w14:paraId="6B5FC1D9"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Certifications </w:t>
            </w:r>
            <w:r w:rsidR="00820050">
              <w:pict w14:anchorId="0ECAAACE">
                <v:rect id="_x0000_s1036" style="position:absolute;margin-left:0;margin-top:1.75pt;width:331.5pt;height:11.5pt;z-index:-251646976;mso-position-horizontal-relative:text;mso-position-vertical-relative:line" fillcolor="#e1e1e2" stroked="f">
                  <v:path strokeok="f"/>
                </v:rect>
              </w:pict>
            </w:r>
          </w:p>
          <w:p w14:paraId="539CA122" w14:textId="77777777" w:rsidR="002F1FA9" w:rsidRDefault="002F1FA9" w:rsidP="002F1FA9">
            <w:pPr>
              <w:pStyle w:val="p"/>
              <w:spacing w:line="260" w:lineRule="atLeast"/>
              <w:rPr>
                <w:rStyle w:val="documentleft-box"/>
                <w:rFonts w:ascii="Fira Sans" w:eastAsia="Fira Sans" w:hAnsi="Fira Sans" w:cs="Fira Sans"/>
                <w:color w:val="000000"/>
                <w:sz w:val="20"/>
                <w:szCs w:val="20"/>
              </w:rPr>
            </w:pPr>
            <w:r>
              <w:rPr>
                <w:rStyle w:val="documentleft-box"/>
                <w:rFonts w:ascii="Fira Sans" w:eastAsia="Fira Sans" w:hAnsi="Fira Sans" w:cs="Fira Sans"/>
                <w:color w:val="000000"/>
                <w:sz w:val="20"/>
                <w:szCs w:val="20"/>
              </w:rPr>
              <w:t xml:space="preserve">CISSP, CISM </w:t>
            </w:r>
          </w:p>
          <w:p w14:paraId="3ADE8692" w14:textId="77777777" w:rsidR="002F1FA9" w:rsidRDefault="002F1FA9" w:rsidP="002F1FA9">
            <w:pPr>
              <w:pStyle w:val="documentbottomlowborder"/>
              <w:pBdr>
                <w:top w:val="none" w:sz="0" w:space="5" w:color="auto"/>
                <w:bottom w:val="single" w:sz="8" w:space="0" w:color="34383C"/>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p w14:paraId="05DD5420" w14:textId="77777777" w:rsidR="002F1FA9" w:rsidRDefault="002F1FA9" w:rsidP="002F1FA9">
            <w:pPr>
              <w:pStyle w:val="topborder"/>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16F1153C" w14:textId="77777777" w:rsidR="002F1FA9" w:rsidRDefault="002F1FA9" w:rsidP="002F1FA9">
            <w:pPr>
              <w:pStyle w:val="documentsectiontoppadding"/>
              <w:rPr>
                <w:rStyle w:val="documentleft-box"/>
                <w:rFonts w:ascii="Fira Sans" w:eastAsia="Fira Sans" w:hAnsi="Fira Sans" w:cs="Fira Sans"/>
                <w:color w:val="000000"/>
              </w:rPr>
            </w:pPr>
            <w:r>
              <w:rPr>
                <w:rStyle w:val="documentleft-box"/>
                <w:rFonts w:ascii="Fira Sans" w:eastAsia="Fira Sans" w:hAnsi="Fira Sans" w:cs="Fira Sans"/>
                <w:color w:val="000000"/>
              </w:rPr>
              <w:t> </w:t>
            </w:r>
          </w:p>
          <w:p w14:paraId="39C86ED2" w14:textId="77777777" w:rsidR="002F1FA9" w:rsidRDefault="002F1FA9" w:rsidP="002F1FA9">
            <w:pPr>
              <w:pStyle w:val="documentheading"/>
              <w:rPr>
                <w:rStyle w:val="documentleft-box"/>
                <w:rFonts w:ascii="Fira Sans" w:eastAsia="Fira Sans" w:hAnsi="Fira Sans" w:cs="Fira Sans"/>
                <w:color w:val="000000"/>
              </w:rPr>
            </w:pPr>
            <w:r>
              <w:rPr>
                <w:rStyle w:val="documentsectiontitle"/>
                <w:rFonts w:ascii="Fira Sans" w:eastAsia="Fira Sans" w:hAnsi="Fira Sans" w:cs="Fira Sans"/>
                <w:highlight w:val="white"/>
              </w:rPr>
              <w:t>Languages </w:t>
            </w:r>
            <w:r w:rsidR="00820050">
              <w:pict w14:anchorId="10075570">
                <v:rect id="_x0000_s1037" style="position:absolute;margin-left:0;margin-top:1.75pt;width:331.5pt;height:11.5pt;z-index:-251645952;mso-position-horizontal-relative:text;mso-position-vertical-relative:line" fillcolor="#e1e1e2" stroked="f">
                  <v:path strokeok="f"/>
                </v:rect>
              </w:pict>
            </w:r>
          </w:p>
          <w:p w14:paraId="595047D4" w14:textId="4556633A" w:rsidR="002F1FA9" w:rsidRPr="000B3F58" w:rsidRDefault="002F1FA9" w:rsidP="002F1FA9">
            <w:pPr>
              <w:pStyle w:val="div"/>
              <w:spacing w:line="260" w:lineRule="atLeast"/>
              <w:rPr>
                <w:rStyle w:val="documentleft-box"/>
                <w:rFonts w:ascii="Fira Sans" w:eastAsia="Fira Sans" w:hAnsi="Fira Sans" w:cs="Fira Sans"/>
                <w:b/>
                <w:bCs/>
                <w:color w:val="000000"/>
                <w:sz w:val="20"/>
                <w:szCs w:val="20"/>
              </w:rPr>
            </w:pPr>
            <w:r w:rsidRPr="000B3F58">
              <w:rPr>
                <w:rStyle w:val="documentlangSecfieldany"/>
                <w:rFonts w:ascii="Fira Sans" w:eastAsia="Fira Sans" w:hAnsi="Fira Sans" w:cs="Fira Sans"/>
                <w:b/>
                <w:bCs/>
                <w:color w:val="000000"/>
                <w:sz w:val="20"/>
                <w:szCs w:val="20"/>
              </w:rPr>
              <w:t>Japanese</w:t>
            </w:r>
            <w:r w:rsidRPr="000B3F58">
              <w:rPr>
                <w:rStyle w:val="documentlangSecfieldany"/>
                <w:rFonts w:ascii="Fira Sans" w:eastAsia="Fira Sans" w:hAnsi="Fira Sans" w:cs="Fira Sans"/>
                <w:b/>
                <w:bCs/>
                <w:vanish/>
                <w:color w:val="000000"/>
                <w:sz w:val="20"/>
                <w:szCs w:val="20"/>
              </w:rPr>
              <w:t>:</w:t>
            </w:r>
            <w:r w:rsidR="000B3F58" w:rsidRPr="000B3F58">
              <w:rPr>
                <w:rStyle w:val="documentleft-box"/>
                <w:rFonts w:ascii="Fira Sans" w:eastAsia="Fira Sans" w:hAnsi="Fira Sans" w:cs="Fira Sans"/>
                <w:b/>
                <w:bCs/>
                <w:color w:val="000000"/>
                <w:sz w:val="20"/>
                <w:szCs w:val="20"/>
              </w:rPr>
              <w:t xml:space="preserve">/English </w:t>
            </w:r>
          </w:p>
          <w:p w14:paraId="77E06C2D" w14:textId="77777777" w:rsidR="002F1FA9" w:rsidRDefault="002F1FA9" w:rsidP="002F1FA9">
            <w:pPr>
              <w:pStyle w:val="documentsliced-rect"/>
              <w:spacing w:before="100" w:line="120" w:lineRule="exact"/>
              <w:rPr>
                <w:rStyle w:val="documentleft-box"/>
                <w:rFonts w:ascii="Fira Sans" w:eastAsia="Fira Sans" w:hAnsi="Fira Sans" w:cs="Fira Sans"/>
                <w:color w:val="000000"/>
                <w:sz w:val="20"/>
                <w:szCs w:val="20"/>
              </w:rPr>
            </w:pPr>
            <w:r>
              <w:rPr>
                <w:rStyle w:val="documentleft-box"/>
                <w:rFonts w:ascii="Fira Sans" w:eastAsia="Fira Sans" w:hAnsi="Fira Sans" w:cs="Fira Sans"/>
                <w:noProof/>
                <w:color w:val="000000"/>
                <w:sz w:val="20"/>
                <w:szCs w:val="20"/>
              </w:rPr>
              <w:drawing>
                <wp:inline distT="0" distB="0" distL="0" distR="0" wp14:anchorId="046570CC" wp14:editId="42A5040C">
                  <wp:extent cx="4224516" cy="76775"/>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4224516" cy="76775"/>
                          </a:xfrm>
                          <a:prstGeom prst="rect">
                            <a:avLst/>
                          </a:prstGeom>
                        </pic:spPr>
                      </pic:pic>
                    </a:graphicData>
                  </a:graphic>
                </wp:inline>
              </w:drawing>
            </w:r>
          </w:p>
          <w:p w14:paraId="77A2E438" w14:textId="77777777" w:rsidR="002F1FA9" w:rsidRDefault="002F1FA9" w:rsidP="002F1FA9">
            <w:pPr>
              <w:pStyle w:val="div"/>
              <w:spacing w:line="230" w:lineRule="exact"/>
              <w:rPr>
                <w:rStyle w:val="documentleft-box"/>
                <w:rFonts w:ascii="Fira Sans" w:eastAsia="Fira Sans" w:hAnsi="Fira Sans" w:cs="Fira Sans"/>
                <w:color w:val="000000"/>
                <w:sz w:val="20"/>
                <w:szCs w:val="20"/>
              </w:rPr>
            </w:pPr>
            <w:r>
              <w:rPr>
                <w:rStyle w:val="documentlangSecfieldany"/>
                <w:rFonts w:ascii="Fira Sans" w:eastAsia="Fira Sans" w:hAnsi="Fira Sans" w:cs="Fira Sans"/>
                <w:color w:val="000000"/>
                <w:sz w:val="20"/>
                <w:szCs w:val="20"/>
              </w:rPr>
              <w:t>Native or Bilingual</w:t>
            </w:r>
          </w:p>
          <w:p w14:paraId="3F1A2B82" w14:textId="77777777" w:rsidR="002F1FA9" w:rsidRDefault="002F1FA9" w:rsidP="002F1FA9">
            <w:pPr>
              <w:pStyle w:val="documentleft-boxsectionnth-last-child1bottomlowborder"/>
              <w:pBdr>
                <w:top w:val="none" w:sz="0" w:space="5" w:color="auto"/>
                <w:bottom w:val="single" w:sz="8" w:space="0" w:color="34383C"/>
              </w:pBdr>
              <w:spacing w:line="20" w:lineRule="atLeast"/>
              <w:rPr>
                <w:rStyle w:val="documentleft-box"/>
                <w:rFonts w:ascii="Fira Sans" w:eastAsia="Fira Sans" w:hAnsi="Fira Sans" w:cs="Fira Sans"/>
                <w:color w:val="000000"/>
                <w:sz w:val="2"/>
                <w:szCs w:val="2"/>
              </w:rPr>
            </w:pPr>
            <w:r>
              <w:rPr>
                <w:rStyle w:val="documentleft-box"/>
                <w:rFonts w:ascii="Fira Sans" w:eastAsia="Fira Sans" w:hAnsi="Fira Sans" w:cs="Fira Sans"/>
                <w:color w:val="000000"/>
                <w:sz w:val="2"/>
                <w:szCs w:val="2"/>
              </w:rPr>
              <w:t> </w:t>
            </w:r>
          </w:p>
        </w:tc>
        <w:tc>
          <w:tcPr>
            <w:tcW w:w="690" w:type="dxa"/>
            <w:tcMar>
              <w:top w:w="0" w:type="dxa"/>
              <w:left w:w="0" w:type="dxa"/>
              <w:bottom w:w="0" w:type="dxa"/>
              <w:right w:w="0" w:type="dxa"/>
            </w:tcMar>
            <w:hideMark/>
          </w:tcPr>
          <w:p w14:paraId="6A03FB1B" w14:textId="77777777" w:rsidR="002F1FA9" w:rsidRDefault="002F1FA9" w:rsidP="002F1FA9">
            <w:pPr>
              <w:pStyle w:val="leftboxrightpaddingcellParagraph"/>
              <w:spacing w:line="260" w:lineRule="atLeast"/>
              <w:textAlignment w:val="auto"/>
              <w:rPr>
                <w:rStyle w:val="leftboxrightpaddingcell"/>
                <w:rFonts w:ascii="Fira Sans" w:eastAsia="Fira Sans" w:hAnsi="Fira Sans" w:cs="Fira Sans"/>
                <w:color w:val="000000"/>
                <w:sz w:val="20"/>
                <w:szCs w:val="20"/>
              </w:rPr>
            </w:pPr>
          </w:p>
        </w:tc>
        <w:tc>
          <w:tcPr>
            <w:tcW w:w="3520" w:type="dxa"/>
            <w:tcMar>
              <w:top w:w="0" w:type="dxa"/>
              <w:left w:w="0" w:type="dxa"/>
              <w:bottom w:w="0" w:type="dxa"/>
              <w:right w:w="0" w:type="dxa"/>
            </w:tcMar>
            <w:hideMark/>
          </w:tcPr>
          <w:p w14:paraId="6C9F250B" w14:textId="77777777" w:rsidR="002F1FA9" w:rsidRDefault="002F1FA9" w:rsidP="002F1FA9">
            <w:pPr>
              <w:pStyle w:val="documentleft-boxsectionnth-child1toppadding"/>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w:t>
            </w:r>
          </w:p>
          <w:p w14:paraId="305D151A" w14:textId="77777777" w:rsidR="002F1FA9" w:rsidRDefault="002F1FA9" w:rsidP="002F1FA9">
            <w:pPr>
              <w:pStyle w:val="documentheading"/>
              <w:rPr>
                <w:rStyle w:val="documentright-box"/>
                <w:rFonts w:ascii="Fira Sans" w:eastAsia="Fira Sans" w:hAnsi="Fira Sans" w:cs="Fira Sans"/>
                <w:color w:val="000000"/>
              </w:rPr>
            </w:pPr>
            <w:r>
              <w:rPr>
                <w:rStyle w:val="documentsectiontitle"/>
                <w:rFonts w:ascii="Fira Sans" w:eastAsia="Fira Sans" w:hAnsi="Fira Sans" w:cs="Fira Sans"/>
                <w:highlight w:val="white"/>
              </w:rPr>
              <w:t>Contact </w:t>
            </w:r>
            <w:r w:rsidR="00820050">
              <w:pict w14:anchorId="1B1E8F88">
                <v:rect id="_x0000_s1038" style="position:absolute;margin-left:0;margin-top:1.75pt;width:176pt;height:11.5pt;z-index:-251644928;mso-position-horizontal-relative:text;mso-position-vertical-relative:line" fillcolor="#e1e1e2" stroked="f">
                  <v:path strokeok="f"/>
                </v:rect>
              </w:pict>
            </w:r>
          </w:p>
          <w:p w14:paraId="7DFF54E4" w14:textId="25DC1784" w:rsidR="002F1FA9" w:rsidRDefault="002F1FA9" w:rsidP="002F1FA9">
            <w:pPr>
              <w:pStyle w:val="documentaddress"/>
              <w:rPr>
                <w:rStyle w:val="documentright-box"/>
                <w:rFonts w:ascii="Fira Sans" w:eastAsia="Fira Sans" w:hAnsi="Fira Sans" w:cs="Fira Sans"/>
                <w:color w:val="000000"/>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color w:val="000000"/>
              </w:rPr>
              <w:t xml:space="preserve"> </w:t>
            </w:r>
            <w:r>
              <w:rPr>
                <w:rStyle w:val="documenttxtBold"/>
                <w:rFonts w:ascii="Fira Sans" w:eastAsia="Fira Sans" w:hAnsi="Fira Sans" w:cs="Fira Sans"/>
                <w:color w:val="000000"/>
              </w:rPr>
              <w:t xml:space="preserve">: </w:t>
            </w:r>
            <w:r w:rsidRPr="002F1FA9">
              <w:rPr>
                <w:rStyle w:val="documenttxtBold"/>
                <w:rFonts w:ascii="Fira Sans" w:eastAsia="Fira Sans" w:hAnsi="Fira Sans" w:cs="Fira Sans"/>
                <w:b w:val="0"/>
                <w:bCs w:val="0"/>
                <w:color w:val="000000"/>
              </w:rPr>
              <w:t>2587</w:t>
            </w:r>
            <w:r>
              <w:rPr>
                <w:rStyle w:val="documenttxtBold"/>
                <w:rFonts w:ascii="Fira Sans" w:eastAsia="Fira Sans" w:hAnsi="Fira Sans" w:cs="Fira Sans"/>
                <w:b w:val="0"/>
                <w:bCs w:val="0"/>
                <w:color w:val="000000"/>
              </w:rPr>
              <w:t xml:space="preserve"> E Madison St. </w:t>
            </w:r>
            <w:r>
              <w:rPr>
                <w:rStyle w:val="span"/>
                <w:rFonts w:ascii="Fira Sans" w:eastAsia="Fira Sans" w:hAnsi="Fira Sans" w:cs="Fira Sans"/>
                <w:color w:val="000000"/>
              </w:rPr>
              <w:t>Seattle, WA 98112</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color w:val="000000"/>
              </w:rPr>
              <w:t xml:space="preserve"> </w:t>
            </w:r>
            <w:r>
              <w:rPr>
                <w:rStyle w:val="documenttxtBold"/>
                <w:rFonts w:ascii="Fira Sans" w:eastAsia="Fira Sans" w:hAnsi="Fira Sans" w:cs="Fira Sans"/>
                <w:vanish/>
                <w:color w:val="000000"/>
              </w:rPr>
              <w:t xml:space="preserve">: </w:t>
            </w:r>
            <w:r>
              <w:rPr>
                <w:rStyle w:val="span"/>
                <w:rFonts w:ascii="Fira Sans" w:eastAsia="Fira Sans" w:hAnsi="Fira Sans" w:cs="Fira Sans"/>
                <w:vanish/>
                <w:color w:val="000000"/>
              </w:rPr>
              <w:t>Seattle, WA 98122</w:t>
            </w:r>
            <w:r>
              <w:rPr>
                <w:rStyle w:val="documentaddressadrsDetails"/>
                <w:rFonts w:ascii="Fira Sans" w:eastAsia="Fira Sans" w:hAnsi="Fira Sans" w:cs="Fira Sans"/>
                <w:vanish/>
                <w:color w:val="000000"/>
              </w:rPr>
              <w:t xml:space="preserve"> </w:t>
            </w:r>
          </w:p>
          <w:p w14:paraId="4768B5D9" w14:textId="77777777" w:rsidR="002F1FA9" w:rsidRDefault="002F1FA9" w:rsidP="002F1FA9">
            <w:pPr>
              <w:pStyle w:val="documentpaddedline"/>
              <w:spacing w:line="260" w:lineRule="atLeast"/>
              <w:rPr>
                <w:rStyle w:val="documentright-box"/>
                <w:rFonts w:ascii="Fira Sans" w:eastAsia="Fira Sans" w:hAnsi="Fira Sans" w:cs="Fira Sans"/>
                <w:color w:val="000000"/>
                <w:sz w:val="20"/>
                <w:szCs w:val="20"/>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color w:val="000000"/>
                <w:sz w:val="20"/>
                <w:szCs w:val="20"/>
              </w:rPr>
              <w:t xml:space="preserve"> </w:t>
            </w:r>
            <w:r>
              <w:rPr>
                <w:rStyle w:val="documenttxtBold"/>
                <w:rFonts w:ascii="Fira Sans" w:eastAsia="Fira Sans" w:hAnsi="Fira Sans" w:cs="Fira Sans"/>
                <w:color w:val="000000"/>
                <w:sz w:val="20"/>
                <w:szCs w:val="20"/>
              </w:rPr>
              <w:t xml:space="preserve">: </w:t>
            </w:r>
            <w:r>
              <w:rPr>
                <w:rStyle w:val="span"/>
                <w:rFonts w:ascii="Fira Sans" w:eastAsia="Fira Sans" w:hAnsi="Fira Sans" w:cs="Fira Sans"/>
                <w:color w:val="000000"/>
                <w:sz w:val="20"/>
                <w:szCs w:val="20"/>
              </w:rPr>
              <w:t>2063693055</w:t>
            </w:r>
          </w:p>
          <w:p w14:paraId="17152BF6" w14:textId="77777777" w:rsidR="002F1FA9" w:rsidRDefault="002F1FA9" w:rsidP="002F1FA9">
            <w:pPr>
              <w:pStyle w:val="documentpaddedline"/>
              <w:spacing w:line="260" w:lineRule="atLeast"/>
              <w:rPr>
                <w:rStyle w:val="documentright-box"/>
                <w:rFonts w:ascii="Fira Sans" w:eastAsia="Fira Sans" w:hAnsi="Fira Sans" w:cs="Fira Sans"/>
                <w:color w:val="000000"/>
                <w:sz w:val="20"/>
                <w:szCs w:val="20"/>
              </w:rPr>
            </w:pPr>
            <w:r>
              <w:rPr>
                <w:rStyle w:val="documenttxtBold"/>
                <w:rFonts w:ascii="Fira Sans" w:eastAsia="Fira Sans" w:hAnsi="Fira Sans" w:cs="Fira Sans"/>
                <w:color w:val="000000"/>
                <w:sz w:val="20"/>
                <w:szCs w:val="20"/>
              </w:rPr>
              <w:t>Email</w:t>
            </w:r>
            <w:r>
              <w:rPr>
                <w:rStyle w:val="documentbeforecolonspace"/>
                <w:rFonts w:ascii="Fira Sans" w:eastAsia="Fira Sans" w:hAnsi="Fira Sans" w:cs="Fira Sans"/>
                <w:b/>
                <w:bCs/>
                <w:color w:val="000000"/>
                <w:sz w:val="20"/>
                <w:szCs w:val="20"/>
              </w:rPr>
              <w:t xml:space="preserve"> </w:t>
            </w:r>
            <w:r>
              <w:rPr>
                <w:rStyle w:val="documenttxtBold"/>
                <w:rFonts w:ascii="Fira Sans" w:eastAsia="Fira Sans" w:hAnsi="Fira Sans" w:cs="Fira Sans"/>
                <w:color w:val="000000"/>
                <w:sz w:val="20"/>
                <w:szCs w:val="20"/>
              </w:rPr>
              <w:t xml:space="preserve">: </w:t>
            </w:r>
            <w:r>
              <w:rPr>
                <w:rStyle w:val="span"/>
                <w:rFonts w:ascii="Fira Sans" w:eastAsia="Fira Sans" w:hAnsi="Fira Sans" w:cs="Fira Sans"/>
                <w:color w:val="000000"/>
                <w:sz w:val="20"/>
                <w:szCs w:val="20"/>
              </w:rPr>
              <w:t>kiwatana@hotmail.co.jp</w:t>
            </w:r>
          </w:p>
          <w:p w14:paraId="224445F3" w14:textId="77777777" w:rsidR="002F1FA9" w:rsidRDefault="002F1FA9" w:rsidP="002F1FA9">
            <w:pPr>
              <w:pStyle w:val="documentbottomlowborder"/>
              <w:pBdr>
                <w:top w:val="none" w:sz="0" w:space="5" w:color="auto"/>
                <w:bottom w:val="single" w:sz="8" w:space="0" w:color="34383C"/>
              </w:pBdr>
              <w:spacing w:line="20" w:lineRule="atLeast"/>
              <w:rPr>
                <w:rStyle w:val="documentright-box"/>
                <w:rFonts w:ascii="Fira Sans" w:eastAsia="Fira Sans" w:hAnsi="Fira Sans" w:cs="Fira Sans"/>
                <w:color w:val="000000"/>
                <w:sz w:val="2"/>
                <w:szCs w:val="2"/>
              </w:rPr>
            </w:pPr>
            <w:r>
              <w:rPr>
                <w:rStyle w:val="documentright-box"/>
                <w:rFonts w:ascii="Fira Sans" w:eastAsia="Fira Sans" w:hAnsi="Fira Sans" w:cs="Fira Sans"/>
                <w:color w:val="000000"/>
                <w:sz w:val="2"/>
                <w:szCs w:val="2"/>
              </w:rPr>
              <w:t> </w:t>
            </w:r>
          </w:p>
          <w:p w14:paraId="303C3CFE" w14:textId="77777777" w:rsidR="002F1FA9" w:rsidRDefault="002F1FA9" w:rsidP="002F1FA9">
            <w:pPr>
              <w:pStyle w:val="topborder"/>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11FC9B37" w14:textId="77777777" w:rsidR="002F1FA9" w:rsidRDefault="002F1FA9" w:rsidP="002F1FA9">
            <w:pPr>
              <w:pStyle w:val="documentsectiontoppadding"/>
              <w:rPr>
                <w:rStyle w:val="documentright-box"/>
                <w:rFonts w:ascii="Fira Sans" w:eastAsia="Fira Sans" w:hAnsi="Fira Sans" w:cs="Fira Sans"/>
                <w:color w:val="000000"/>
              </w:rPr>
            </w:pPr>
            <w:r>
              <w:rPr>
                <w:rStyle w:val="documentright-box"/>
                <w:rFonts w:ascii="Fira Sans" w:eastAsia="Fira Sans" w:hAnsi="Fira Sans" w:cs="Fira Sans"/>
                <w:color w:val="000000"/>
              </w:rPr>
              <w:t> </w:t>
            </w:r>
          </w:p>
          <w:p w14:paraId="22DB56A3" w14:textId="73B9AF2A" w:rsidR="002F1FA9" w:rsidRDefault="00801AE8" w:rsidP="002F1FA9">
            <w:pPr>
              <w:pStyle w:val="documentheading"/>
              <w:rPr>
                <w:rStyle w:val="documentright-box"/>
                <w:rFonts w:ascii="Fira Sans" w:eastAsia="Fira Sans" w:hAnsi="Fira Sans" w:cs="Fira Sans"/>
                <w:color w:val="000000"/>
              </w:rPr>
            </w:pPr>
            <w:r>
              <w:rPr>
                <w:rStyle w:val="documentsectiontitle"/>
                <w:rFonts w:ascii="Fira Sans" w:eastAsia="Fira Sans" w:hAnsi="Fira Sans" w:cs="Fira Sans"/>
                <w:highlight w:val="white"/>
              </w:rPr>
              <w:t>Security and Conding</w:t>
            </w:r>
            <w:r w:rsidR="002F1FA9">
              <w:rPr>
                <w:rStyle w:val="documentsectiontitle"/>
                <w:rFonts w:ascii="Fira Sans" w:eastAsia="Fira Sans" w:hAnsi="Fira Sans" w:cs="Fira Sans"/>
                <w:highlight w:val="white"/>
              </w:rPr>
              <w:t xml:space="preserve"> Skills </w:t>
            </w:r>
            <w:r w:rsidR="00820050">
              <w:pict w14:anchorId="7E751477">
                <v:rect id="_x0000_s1039" style="position:absolute;margin-left:0;margin-top:1.75pt;width:176pt;height:11.5pt;z-index:-251643904;mso-position-horizontal-relative:text;mso-position-vertical-relative:line" fillcolor="#e1e1e2" stroked="f">
                  <v:path strokeok="f"/>
                </v:rect>
              </w:pict>
            </w:r>
          </w:p>
          <w:p w14:paraId="3F1DE4B8" w14:textId="6EAD484B" w:rsidR="000626D2" w:rsidRPr="000626D2" w:rsidRDefault="000626D2" w:rsidP="000626D2">
            <w:pPr>
              <w:pStyle w:val="divdocumentulli"/>
              <w:spacing w:line="260" w:lineRule="atLeast"/>
              <w:ind w:left="200"/>
              <w:rPr>
                <w:rStyle w:val="documentright-box"/>
                <w:rFonts w:ascii="Fira Sans" w:eastAsia="Fira Sans" w:hAnsi="Fira Sans" w:cs="Fira Sans"/>
                <w:i/>
                <w:iCs/>
                <w:color w:val="000000"/>
                <w:sz w:val="20"/>
                <w:szCs w:val="20"/>
              </w:rPr>
            </w:pPr>
            <w:r w:rsidRPr="000626D2">
              <w:rPr>
                <w:rStyle w:val="documentright-box"/>
                <w:rFonts w:ascii="Fira Sans" w:eastAsia="Fira Sans" w:hAnsi="Fira Sans" w:cs="Fira Sans"/>
                <w:i/>
                <w:iCs/>
                <w:color w:val="000000"/>
                <w:sz w:val="20"/>
                <w:szCs w:val="20"/>
              </w:rPr>
              <w:t>Technical Skills</w:t>
            </w:r>
          </w:p>
          <w:p w14:paraId="24270A57" w14:textId="677A1B05" w:rsidR="00801AE8" w:rsidRDefault="00801AE8"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C/C++ and Python in Visual Studio</w:t>
            </w:r>
          </w:p>
          <w:p w14:paraId="30C5CFE4" w14:textId="4D23658D" w:rsidR="00801AE8" w:rsidRDefault="00801AE8"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Azure Cloud Platform and Windows/Linux Platform </w:t>
            </w:r>
          </w:p>
          <w:p w14:paraId="22FE10AE" w14:textId="5564E713" w:rsidR="003511F0" w:rsidRDefault="003511F0"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PowerBI and SQL Database </w:t>
            </w:r>
          </w:p>
          <w:p w14:paraId="539773E5" w14:textId="6B13F85D" w:rsidR="002F1FA9" w:rsidRDefault="002F1FA9"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S</w:t>
            </w:r>
            <w:r w:rsidR="003511F0">
              <w:rPr>
                <w:rStyle w:val="documentright-box"/>
                <w:rFonts w:ascii="Fira Sans" w:eastAsia="Fira Sans" w:hAnsi="Fira Sans" w:cs="Fira Sans"/>
                <w:color w:val="000000"/>
                <w:sz w:val="20"/>
                <w:szCs w:val="20"/>
              </w:rPr>
              <w:t xml:space="preserve">ecurity </w:t>
            </w:r>
            <w:r>
              <w:rPr>
                <w:rStyle w:val="documentright-box"/>
                <w:rFonts w:ascii="Fira Sans" w:eastAsia="Fira Sans" w:hAnsi="Fira Sans" w:cs="Fira Sans"/>
                <w:color w:val="000000"/>
                <w:sz w:val="20"/>
                <w:szCs w:val="20"/>
              </w:rPr>
              <w:t>D</w:t>
            </w:r>
            <w:r w:rsidR="003511F0">
              <w:rPr>
                <w:rStyle w:val="documentright-box"/>
                <w:rFonts w:ascii="Fira Sans" w:eastAsia="Fira Sans" w:hAnsi="Fira Sans" w:cs="Fira Sans"/>
                <w:color w:val="000000"/>
                <w:sz w:val="20"/>
                <w:szCs w:val="20"/>
              </w:rPr>
              <w:t>evelopment Lifecycle (SDL)</w:t>
            </w:r>
            <w:r>
              <w:rPr>
                <w:rStyle w:val="documentright-box"/>
                <w:rFonts w:ascii="Fira Sans" w:eastAsia="Fira Sans" w:hAnsi="Fira Sans" w:cs="Fira Sans"/>
                <w:color w:val="000000"/>
                <w:sz w:val="20"/>
                <w:szCs w:val="20"/>
              </w:rPr>
              <w:t xml:space="preserve"> </w:t>
            </w:r>
            <w:r w:rsidR="00CC3CA4">
              <w:rPr>
                <w:rStyle w:val="documentright-box"/>
                <w:rFonts w:ascii="Fira Sans" w:eastAsia="Fira Sans" w:hAnsi="Fira Sans" w:cs="Fira Sans"/>
                <w:color w:val="000000"/>
                <w:sz w:val="20"/>
                <w:szCs w:val="20"/>
              </w:rPr>
              <w:t>s</w:t>
            </w:r>
            <w:r>
              <w:rPr>
                <w:rStyle w:val="documentright-box"/>
                <w:rFonts w:ascii="Fira Sans" w:eastAsia="Fira Sans" w:hAnsi="Fira Sans" w:cs="Fira Sans"/>
                <w:color w:val="000000"/>
                <w:sz w:val="20"/>
                <w:szCs w:val="20"/>
              </w:rPr>
              <w:t xml:space="preserve">tandard </w:t>
            </w:r>
            <w:r w:rsidR="00CC3CA4">
              <w:rPr>
                <w:rStyle w:val="documentright-box"/>
                <w:rFonts w:ascii="Fira Sans" w:eastAsia="Fira Sans" w:hAnsi="Fira Sans" w:cs="Fira Sans"/>
                <w:color w:val="000000"/>
                <w:sz w:val="20"/>
                <w:szCs w:val="20"/>
              </w:rPr>
              <w:t>d</w:t>
            </w:r>
            <w:r>
              <w:rPr>
                <w:rStyle w:val="documentright-box"/>
                <w:rFonts w:ascii="Fira Sans" w:eastAsia="Fira Sans" w:hAnsi="Fira Sans" w:cs="Fira Sans"/>
                <w:color w:val="000000"/>
                <w:sz w:val="20"/>
                <w:szCs w:val="20"/>
              </w:rPr>
              <w:t>ev</w:t>
            </w:r>
            <w:r w:rsidR="002C22C6">
              <w:rPr>
                <w:rStyle w:val="documentright-box"/>
                <w:rFonts w:ascii="Fira Sans" w:eastAsia="Fira Sans" w:hAnsi="Fira Sans" w:cs="Fira Sans"/>
                <w:color w:val="000000"/>
                <w:sz w:val="20"/>
                <w:szCs w:val="20"/>
              </w:rPr>
              <w:t xml:space="preserve">elopment in Security </w:t>
            </w:r>
            <w:r w:rsidR="00EC3227">
              <w:rPr>
                <w:rStyle w:val="documentright-box"/>
                <w:rFonts w:ascii="Fira Sans" w:eastAsia="Fira Sans" w:hAnsi="Fira Sans" w:cs="Fira Sans"/>
                <w:color w:val="000000"/>
                <w:sz w:val="20"/>
                <w:szCs w:val="20"/>
              </w:rPr>
              <w:t xml:space="preserve">and Compliance policy </w:t>
            </w:r>
          </w:p>
          <w:p w14:paraId="7445F95F" w14:textId="6E9CF625" w:rsidR="002F1FA9" w:rsidRDefault="002F1FA9"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Threat Modeling / </w:t>
            </w:r>
            <w:r w:rsidR="00EC3227">
              <w:rPr>
                <w:rStyle w:val="documentright-box"/>
                <w:rFonts w:ascii="Fira Sans" w:eastAsia="Fira Sans" w:hAnsi="Fira Sans" w:cs="Fira Sans"/>
                <w:color w:val="000000"/>
                <w:sz w:val="20"/>
                <w:szCs w:val="20"/>
              </w:rPr>
              <w:t xml:space="preserve">Application security </w:t>
            </w:r>
            <w:r w:rsidR="003511F0">
              <w:rPr>
                <w:rStyle w:val="documentright-box"/>
                <w:rFonts w:ascii="Fira Sans" w:eastAsia="Fira Sans" w:hAnsi="Fira Sans" w:cs="Fira Sans"/>
                <w:color w:val="000000"/>
                <w:sz w:val="20"/>
                <w:szCs w:val="20"/>
              </w:rPr>
              <w:t>code reviews</w:t>
            </w:r>
            <w:r w:rsidR="00371ED2">
              <w:rPr>
                <w:rStyle w:val="documentright-box"/>
                <w:rFonts w:ascii="Fira Sans" w:eastAsia="Fira Sans" w:hAnsi="Fira Sans" w:cs="Fira Sans"/>
                <w:color w:val="000000"/>
                <w:sz w:val="20"/>
                <w:szCs w:val="20"/>
              </w:rPr>
              <w:t xml:space="preserve"> in Microsoft inhouse or customer applications</w:t>
            </w:r>
            <w:r w:rsidR="00EC3227">
              <w:rPr>
                <w:rStyle w:val="documentright-box"/>
                <w:rFonts w:ascii="Fira Sans" w:eastAsia="Fira Sans" w:hAnsi="Fira Sans" w:cs="Fira Sans"/>
                <w:color w:val="000000"/>
                <w:sz w:val="20"/>
                <w:szCs w:val="20"/>
              </w:rPr>
              <w:t xml:space="preserve"> </w:t>
            </w:r>
          </w:p>
          <w:p w14:paraId="0C27B80F" w14:textId="02D9BF6D" w:rsidR="00B5540F" w:rsidRDefault="00B5540F"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Threat Hunting with KQL </w:t>
            </w:r>
            <w:r w:rsidR="00AB1F6C">
              <w:rPr>
                <w:rStyle w:val="documentright-box"/>
                <w:rFonts w:ascii="Fira Sans" w:eastAsia="Fira Sans" w:hAnsi="Fira Sans" w:cs="Fira Sans"/>
                <w:color w:val="000000"/>
                <w:sz w:val="20"/>
                <w:szCs w:val="20"/>
              </w:rPr>
              <w:t xml:space="preserve">query languages </w:t>
            </w:r>
          </w:p>
          <w:p w14:paraId="4C74C412" w14:textId="4AAD230E" w:rsidR="003511F0" w:rsidRDefault="003511F0" w:rsidP="002F1FA9">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OSCP/OSEP pursued </w:t>
            </w:r>
            <w:r w:rsidR="00F81C9A">
              <w:rPr>
                <w:rStyle w:val="documentright-box"/>
                <w:rFonts w:ascii="Fira Sans" w:eastAsia="Fira Sans" w:hAnsi="Fira Sans" w:cs="Fira Sans"/>
                <w:color w:val="000000"/>
                <w:sz w:val="20"/>
                <w:szCs w:val="20"/>
              </w:rPr>
              <w:br/>
            </w:r>
          </w:p>
          <w:p w14:paraId="6A8D8173" w14:textId="5188C583" w:rsidR="00F81C9A" w:rsidRPr="000626D2" w:rsidRDefault="000626D2" w:rsidP="000626D2">
            <w:pPr>
              <w:pStyle w:val="divdocumentulli"/>
              <w:spacing w:line="260" w:lineRule="atLeast"/>
              <w:ind w:left="200"/>
              <w:rPr>
                <w:rStyle w:val="documentright-box"/>
                <w:rFonts w:ascii="Fira Sans" w:eastAsia="Fira Sans" w:hAnsi="Fira Sans" w:cs="Fira Sans"/>
                <w:i/>
                <w:iCs/>
                <w:color w:val="000000"/>
                <w:sz w:val="20"/>
                <w:szCs w:val="20"/>
              </w:rPr>
            </w:pPr>
            <w:r>
              <w:rPr>
                <w:rStyle w:val="documentright-box"/>
                <w:rFonts w:ascii="Fira Sans" w:eastAsia="Fira Sans" w:hAnsi="Fira Sans" w:cs="Fira Sans"/>
                <w:i/>
                <w:iCs/>
                <w:color w:val="000000"/>
                <w:sz w:val="20"/>
                <w:szCs w:val="20"/>
              </w:rPr>
              <w:t xml:space="preserve">Business Skills </w:t>
            </w:r>
          </w:p>
          <w:p w14:paraId="4C6BB463" w14:textId="77777777" w:rsidR="00F81C9A" w:rsidRDefault="00F81C9A" w:rsidP="00F81C9A">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Program/Product Management</w:t>
            </w:r>
          </w:p>
          <w:p w14:paraId="0AE6FC9E" w14:textId="5AE11A43" w:rsidR="000626D2" w:rsidRDefault="000626D2" w:rsidP="00F81C9A">
            <w:pPr>
              <w:pStyle w:val="divdocumentulli"/>
              <w:numPr>
                <w:ilvl w:val="0"/>
                <w:numId w:val="6"/>
              </w:numPr>
              <w:spacing w:line="260" w:lineRule="atLeast"/>
              <w:ind w:left="200" w:hanging="192"/>
              <w:rPr>
                <w:rStyle w:val="documentright-box"/>
                <w:rFonts w:ascii="Fira Sans" w:eastAsia="Fira Sans" w:hAnsi="Fira Sans" w:cs="Fira Sans"/>
                <w:color w:val="000000"/>
                <w:sz w:val="20"/>
                <w:szCs w:val="20"/>
              </w:rPr>
            </w:pPr>
            <w:r>
              <w:rPr>
                <w:rStyle w:val="documentright-box"/>
                <w:rFonts w:ascii="Fira Sans" w:eastAsia="Fira Sans" w:hAnsi="Fira Sans" w:cs="Fira Sans"/>
                <w:color w:val="000000"/>
                <w:sz w:val="20"/>
                <w:szCs w:val="20"/>
              </w:rPr>
              <w:t xml:space="preserve">Global Solution Development and Deployment </w:t>
            </w:r>
          </w:p>
          <w:p w14:paraId="4E05B7DF" w14:textId="77777777" w:rsidR="00F81C9A" w:rsidRDefault="00F81C9A" w:rsidP="00F81C9A">
            <w:pPr>
              <w:pStyle w:val="divdocumentulli"/>
              <w:spacing w:line="260" w:lineRule="atLeast"/>
              <w:rPr>
                <w:rStyle w:val="documentright-box"/>
                <w:rFonts w:ascii="Fira Sans" w:eastAsia="Fira Sans" w:hAnsi="Fira Sans" w:cs="Fira Sans"/>
                <w:color w:val="000000"/>
                <w:sz w:val="20"/>
                <w:szCs w:val="20"/>
              </w:rPr>
            </w:pPr>
          </w:p>
          <w:p w14:paraId="606FE9A0" w14:textId="77777777" w:rsidR="002F1FA9" w:rsidRDefault="002F1FA9" w:rsidP="002F1FA9">
            <w:pPr>
              <w:pStyle w:val="divdocumentulli"/>
              <w:numPr>
                <w:ilvl w:val="0"/>
                <w:numId w:val="8"/>
              </w:numPr>
              <w:spacing w:line="260" w:lineRule="atLeast"/>
              <w:ind w:left="200" w:hanging="192"/>
              <w:rPr>
                <w:rStyle w:val="documentright-box"/>
                <w:rFonts w:ascii="Fira Sans" w:eastAsia="Fira Sans" w:hAnsi="Fira Sans" w:cs="Fira Sans"/>
                <w:vanish/>
                <w:color w:val="000000"/>
                <w:sz w:val="20"/>
                <w:szCs w:val="20"/>
              </w:rPr>
            </w:pPr>
            <w:r>
              <w:rPr>
                <w:rStyle w:val="documentright-box"/>
                <w:rFonts w:ascii="Fira Sans" w:eastAsia="Fira Sans" w:hAnsi="Fira Sans" w:cs="Fira Sans"/>
                <w:vanish/>
                <w:color w:val="000000"/>
                <w:sz w:val="20"/>
                <w:szCs w:val="20"/>
              </w:rPr>
              <w:t>MICROSOFT SDL Standard Dev</w:t>
            </w:r>
          </w:p>
          <w:p w14:paraId="40629164" w14:textId="77777777" w:rsidR="002F1FA9" w:rsidRDefault="002F1FA9" w:rsidP="002F1FA9">
            <w:pPr>
              <w:pStyle w:val="divdocumentulli"/>
              <w:numPr>
                <w:ilvl w:val="0"/>
                <w:numId w:val="8"/>
              </w:numPr>
              <w:spacing w:line="260" w:lineRule="atLeast"/>
              <w:ind w:left="200" w:hanging="192"/>
              <w:rPr>
                <w:rStyle w:val="documentright-box"/>
                <w:rFonts w:ascii="Fira Sans" w:eastAsia="Fira Sans" w:hAnsi="Fira Sans" w:cs="Fira Sans"/>
                <w:vanish/>
                <w:color w:val="000000"/>
                <w:sz w:val="20"/>
                <w:szCs w:val="20"/>
              </w:rPr>
            </w:pPr>
            <w:r>
              <w:rPr>
                <w:rStyle w:val="documentright-box"/>
                <w:rFonts w:ascii="Fira Sans" w:eastAsia="Fira Sans" w:hAnsi="Fira Sans" w:cs="Fira Sans"/>
                <w:vanish/>
                <w:color w:val="000000"/>
                <w:sz w:val="20"/>
                <w:szCs w:val="20"/>
              </w:rPr>
              <w:t>MICROSOFT Threat Modeling / Tools</w:t>
            </w:r>
          </w:p>
          <w:p w14:paraId="2070833F" w14:textId="77777777" w:rsidR="002F1FA9" w:rsidRDefault="002F1FA9" w:rsidP="002F1FA9">
            <w:pPr>
              <w:pStyle w:val="divdocumentulli"/>
              <w:numPr>
                <w:ilvl w:val="0"/>
                <w:numId w:val="9"/>
              </w:numPr>
              <w:spacing w:line="260" w:lineRule="atLeast"/>
              <w:ind w:left="200" w:hanging="192"/>
              <w:rPr>
                <w:rStyle w:val="documentright-box"/>
                <w:rFonts w:ascii="Fira Sans" w:eastAsia="Fira Sans" w:hAnsi="Fira Sans" w:cs="Fira Sans"/>
                <w:vanish/>
                <w:color w:val="000000"/>
                <w:sz w:val="20"/>
                <w:szCs w:val="20"/>
              </w:rPr>
            </w:pPr>
            <w:r>
              <w:rPr>
                <w:rStyle w:val="documentright-box"/>
                <w:rFonts w:ascii="Fira Sans" w:eastAsia="Fira Sans" w:hAnsi="Fira Sans" w:cs="Fira Sans"/>
                <w:vanish/>
                <w:color w:val="000000"/>
                <w:sz w:val="20"/>
                <w:szCs w:val="20"/>
              </w:rPr>
              <w:t>Source Code Review (C#, Java, PHP, Python) / Static Code Analysis with FORTIFY and SNYKS</w:t>
            </w:r>
          </w:p>
          <w:p w14:paraId="1767BA2B" w14:textId="77777777" w:rsidR="002F1FA9" w:rsidRDefault="002F1FA9" w:rsidP="002F1FA9">
            <w:pPr>
              <w:pStyle w:val="divdocumentulli"/>
              <w:numPr>
                <w:ilvl w:val="0"/>
                <w:numId w:val="9"/>
              </w:numPr>
              <w:spacing w:line="260" w:lineRule="atLeast"/>
              <w:ind w:left="200" w:hanging="192"/>
              <w:rPr>
                <w:rStyle w:val="documentright-box"/>
                <w:rFonts w:ascii="Fira Sans" w:eastAsia="Fira Sans" w:hAnsi="Fira Sans" w:cs="Fira Sans"/>
                <w:vanish/>
                <w:color w:val="000000"/>
                <w:sz w:val="20"/>
                <w:szCs w:val="20"/>
              </w:rPr>
            </w:pPr>
            <w:r>
              <w:rPr>
                <w:rStyle w:val="documentright-box"/>
                <w:rFonts w:ascii="Fira Sans" w:eastAsia="Fira Sans" w:hAnsi="Fira Sans" w:cs="Fira Sans"/>
                <w:vanish/>
                <w:color w:val="000000"/>
                <w:sz w:val="20"/>
                <w:szCs w:val="20"/>
              </w:rPr>
              <w:t>SDL Maturity Assessment</w:t>
            </w:r>
          </w:p>
          <w:p w14:paraId="4C216E71" w14:textId="015DB288" w:rsidR="002F1FA9" w:rsidRDefault="002F1FA9" w:rsidP="002F1FA9">
            <w:pPr>
              <w:pStyle w:val="documentleft-boxsectionnth-last-child1bottomlowborder"/>
              <w:pBdr>
                <w:top w:val="none" w:sz="0" w:space="5" w:color="auto"/>
                <w:bottom w:val="single" w:sz="8" w:space="0" w:color="34383C"/>
              </w:pBdr>
              <w:spacing w:line="20" w:lineRule="atLeast"/>
              <w:rPr>
                <w:rStyle w:val="documentright-box"/>
                <w:rFonts w:ascii="Fira Sans" w:eastAsia="Fira Sans" w:hAnsi="Fira Sans" w:cs="Fira Sans"/>
                <w:color w:val="000000"/>
                <w:sz w:val="2"/>
                <w:szCs w:val="2"/>
              </w:rPr>
            </w:pPr>
            <w:r>
              <w:rPr>
                <w:rStyle w:val="documentright-box"/>
                <w:rFonts w:ascii="Fira Sans" w:eastAsia="Fira Sans" w:hAnsi="Fira Sans" w:cs="Fira Sans"/>
                <w:color w:val="000000"/>
                <w:sz w:val="2"/>
                <w:szCs w:val="2"/>
              </w:rPr>
              <w:t> </w:t>
            </w:r>
          </w:p>
        </w:tc>
      </w:tr>
      <w:tr w:rsidR="002F1FA9" w14:paraId="0E6FCDB5" w14:textId="77777777" w:rsidTr="002F1FA9">
        <w:trPr>
          <w:hidden w:val="0"/>
        </w:trPr>
        <w:tc>
          <w:tcPr>
            <w:tcW w:w="6630" w:type="dxa"/>
            <w:tcMar>
              <w:top w:w="0" w:type="dxa"/>
              <w:left w:w="0" w:type="dxa"/>
              <w:bottom w:w="0" w:type="dxa"/>
              <w:right w:w="0" w:type="dxa"/>
            </w:tcMar>
          </w:tcPr>
          <w:p w14:paraId="38A95AF2" w14:textId="77777777" w:rsidR="002F1FA9" w:rsidRDefault="002F1FA9">
            <w:pPr>
              <w:pStyle w:val="topborder"/>
              <w:rPr>
                <w:rStyle w:val="documentleft-box"/>
                <w:rFonts w:ascii="Fira Sans" w:eastAsia="Fira Sans" w:hAnsi="Fira Sans" w:cs="Fira Sans"/>
                <w:vanish w:val="0"/>
                <w:color w:val="000000"/>
              </w:rPr>
            </w:pPr>
          </w:p>
          <w:p w14:paraId="708AF2DA" w14:textId="77777777" w:rsidR="002F1FA9" w:rsidRDefault="002F1FA9">
            <w:pPr>
              <w:pStyle w:val="topborder"/>
              <w:rPr>
                <w:rStyle w:val="documentleft-box"/>
                <w:rFonts w:ascii="Fira Sans" w:eastAsia="Fira Sans" w:hAnsi="Fira Sans" w:cs="Fira Sans"/>
                <w:vanish w:val="0"/>
                <w:color w:val="000000"/>
              </w:rPr>
            </w:pPr>
          </w:p>
          <w:p w14:paraId="40280F33" w14:textId="77777777" w:rsidR="002F1FA9" w:rsidRDefault="002F1FA9">
            <w:pPr>
              <w:pStyle w:val="topborder"/>
              <w:rPr>
                <w:rStyle w:val="documentleft-box"/>
                <w:rFonts w:ascii="Fira Sans" w:eastAsia="Fira Sans" w:hAnsi="Fira Sans" w:cs="Fira Sans"/>
                <w:vanish w:val="0"/>
                <w:color w:val="000000"/>
              </w:rPr>
            </w:pPr>
          </w:p>
          <w:p w14:paraId="4DE2ED63" w14:textId="77777777" w:rsidR="002F1FA9" w:rsidRDefault="002F1FA9">
            <w:pPr>
              <w:pStyle w:val="topborder"/>
              <w:rPr>
                <w:rStyle w:val="documentleft-box"/>
                <w:rFonts w:ascii="Fira Sans" w:eastAsia="Fira Sans" w:hAnsi="Fira Sans" w:cs="Fira Sans"/>
                <w:color w:val="000000"/>
              </w:rPr>
            </w:pPr>
          </w:p>
        </w:tc>
        <w:tc>
          <w:tcPr>
            <w:tcW w:w="690" w:type="dxa"/>
            <w:tcMar>
              <w:top w:w="0" w:type="dxa"/>
              <w:left w:w="0" w:type="dxa"/>
              <w:bottom w:w="0" w:type="dxa"/>
              <w:right w:w="0" w:type="dxa"/>
            </w:tcMar>
          </w:tcPr>
          <w:p w14:paraId="15B9DF5C" w14:textId="77777777" w:rsidR="002F1FA9" w:rsidRDefault="002F1FA9">
            <w:pPr>
              <w:pStyle w:val="leftboxrightpaddingcellParagraph"/>
              <w:spacing w:line="260" w:lineRule="atLeast"/>
              <w:textAlignment w:val="auto"/>
              <w:rPr>
                <w:rStyle w:val="leftboxrightpaddingcell"/>
                <w:rFonts w:ascii="Fira Sans" w:eastAsia="Fira Sans" w:hAnsi="Fira Sans" w:cs="Fira Sans"/>
                <w:color w:val="000000"/>
                <w:sz w:val="20"/>
                <w:szCs w:val="20"/>
              </w:rPr>
            </w:pPr>
          </w:p>
        </w:tc>
        <w:tc>
          <w:tcPr>
            <w:tcW w:w="3520" w:type="dxa"/>
            <w:tcMar>
              <w:top w:w="0" w:type="dxa"/>
              <w:left w:w="0" w:type="dxa"/>
              <w:bottom w:w="0" w:type="dxa"/>
              <w:right w:w="0" w:type="dxa"/>
            </w:tcMar>
          </w:tcPr>
          <w:p w14:paraId="16BA9195" w14:textId="77777777" w:rsidR="002F1FA9" w:rsidRDefault="002F1FA9">
            <w:pPr>
              <w:pStyle w:val="documentleft-boxsectionnth-child1toppadding"/>
              <w:rPr>
                <w:rStyle w:val="documentright-box"/>
                <w:rFonts w:ascii="Fira Sans" w:eastAsia="Fira Sans" w:hAnsi="Fira Sans" w:cs="Fira Sans"/>
                <w:color w:val="000000"/>
                <w:sz w:val="20"/>
                <w:szCs w:val="20"/>
              </w:rPr>
            </w:pPr>
          </w:p>
        </w:tc>
      </w:tr>
    </w:tbl>
    <w:p w14:paraId="661D8E65" w14:textId="77777777" w:rsidR="00BD7DC1" w:rsidRDefault="00BD7DC1">
      <w:pPr>
        <w:rPr>
          <w:vanish/>
        </w:rPr>
      </w:pPr>
    </w:p>
    <w:tbl>
      <w:tblPr>
        <w:tblStyle w:val="documentparentContainer"/>
        <w:tblW w:w="5000" w:type="pct"/>
        <w:tblCellMar>
          <w:left w:w="0" w:type="dxa"/>
          <w:right w:w="0" w:type="dxa"/>
        </w:tblCellMar>
        <w:tblLook w:val="05E0" w:firstRow="1" w:lastRow="1" w:firstColumn="1" w:lastColumn="1" w:noHBand="0" w:noVBand="1"/>
      </w:tblPr>
      <w:tblGrid>
        <w:gridCol w:w="10800"/>
      </w:tblGrid>
      <w:tr w:rsidR="00BD7DC1" w14:paraId="11C04367" w14:textId="77777777">
        <w:tc>
          <w:tcPr>
            <w:tcW w:w="5000" w:type="pct"/>
            <w:tcMar>
              <w:top w:w="0" w:type="dxa"/>
              <w:left w:w="0" w:type="dxa"/>
              <w:bottom w:w="0" w:type="dxa"/>
              <w:right w:w="0" w:type="dxa"/>
            </w:tcMar>
            <w:vAlign w:val="bottom"/>
            <w:hideMark/>
          </w:tcPr>
          <w:p w14:paraId="16ECB3F4" w14:textId="77777777" w:rsidR="00BD7DC1" w:rsidRDefault="00BD7DC1">
            <w:pPr>
              <w:rPr>
                <w:rFonts w:ascii="Fira Sans" w:eastAsia="Fira Sans" w:hAnsi="Fira Sans" w:cs="Fira Sans"/>
                <w:color w:val="000000"/>
              </w:rPr>
            </w:pPr>
          </w:p>
        </w:tc>
      </w:tr>
    </w:tbl>
    <w:p w14:paraId="17E67CE5" w14:textId="77777777" w:rsidR="00BD7DC1" w:rsidRDefault="00BD7DC1">
      <w:pPr>
        <w:rPr>
          <w:rFonts w:ascii="Fira Sans" w:eastAsia="Fira Sans" w:hAnsi="Fira Sans" w:cs="Fira Sans"/>
          <w:color w:val="000000"/>
        </w:rPr>
      </w:pPr>
    </w:p>
    <w:sectPr w:rsidR="00BD7DC1" w:rsidSect="000F568D">
      <w:type w:val="continuous"/>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swiss"/>
    <w:pitch w:val="variable"/>
    <w:sig w:usb0="600002FF" w:usb1="00000001" w:usb2="00000000" w:usb3="00000000" w:csb0="0000019F" w:csb1="00000000"/>
    <w:embedRegular r:id="rId1" w:fontKey="{6AB2E15F-4C58-4266-AE7A-E8D1AC32A984}"/>
    <w:embedBold r:id="rId2" w:fontKey="{45E2AB00-B769-4E7B-A192-6719DD339E6D}"/>
    <w:embedItalic r:id="rId3" w:fontKey="{D256315E-B1AF-42F6-A6AB-8727A81A3D9C}"/>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BE54246C">
      <w:start w:val="1"/>
      <w:numFmt w:val="bullet"/>
      <w:lvlText w:val=""/>
      <w:lvlJc w:val="left"/>
      <w:pPr>
        <w:ind w:left="720" w:hanging="360"/>
      </w:pPr>
      <w:rPr>
        <w:rFonts w:ascii="Symbol" w:hAnsi="Symbol"/>
      </w:rPr>
    </w:lvl>
    <w:lvl w:ilvl="1" w:tplc="CB5E9128">
      <w:start w:val="1"/>
      <w:numFmt w:val="bullet"/>
      <w:lvlText w:val="o"/>
      <w:lvlJc w:val="left"/>
      <w:pPr>
        <w:tabs>
          <w:tab w:val="num" w:pos="1440"/>
        </w:tabs>
        <w:ind w:left="1440" w:hanging="360"/>
      </w:pPr>
      <w:rPr>
        <w:rFonts w:ascii="Courier New" w:hAnsi="Courier New"/>
      </w:rPr>
    </w:lvl>
    <w:lvl w:ilvl="2" w:tplc="137A9022">
      <w:start w:val="1"/>
      <w:numFmt w:val="bullet"/>
      <w:lvlText w:val=""/>
      <w:lvlJc w:val="left"/>
      <w:pPr>
        <w:tabs>
          <w:tab w:val="num" w:pos="2160"/>
        </w:tabs>
        <w:ind w:left="2160" w:hanging="360"/>
      </w:pPr>
      <w:rPr>
        <w:rFonts w:ascii="Wingdings" w:hAnsi="Wingdings"/>
      </w:rPr>
    </w:lvl>
    <w:lvl w:ilvl="3" w:tplc="158268D2">
      <w:start w:val="1"/>
      <w:numFmt w:val="bullet"/>
      <w:lvlText w:val=""/>
      <w:lvlJc w:val="left"/>
      <w:pPr>
        <w:tabs>
          <w:tab w:val="num" w:pos="2880"/>
        </w:tabs>
        <w:ind w:left="2880" w:hanging="360"/>
      </w:pPr>
      <w:rPr>
        <w:rFonts w:ascii="Symbol" w:hAnsi="Symbol"/>
      </w:rPr>
    </w:lvl>
    <w:lvl w:ilvl="4" w:tplc="CFB28F9C">
      <w:start w:val="1"/>
      <w:numFmt w:val="bullet"/>
      <w:lvlText w:val="o"/>
      <w:lvlJc w:val="left"/>
      <w:pPr>
        <w:tabs>
          <w:tab w:val="num" w:pos="3600"/>
        </w:tabs>
        <w:ind w:left="3600" w:hanging="360"/>
      </w:pPr>
      <w:rPr>
        <w:rFonts w:ascii="Courier New" w:hAnsi="Courier New"/>
      </w:rPr>
    </w:lvl>
    <w:lvl w:ilvl="5" w:tplc="EB26C75A">
      <w:start w:val="1"/>
      <w:numFmt w:val="bullet"/>
      <w:lvlText w:val=""/>
      <w:lvlJc w:val="left"/>
      <w:pPr>
        <w:tabs>
          <w:tab w:val="num" w:pos="4320"/>
        </w:tabs>
        <w:ind w:left="4320" w:hanging="360"/>
      </w:pPr>
      <w:rPr>
        <w:rFonts w:ascii="Wingdings" w:hAnsi="Wingdings"/>
      </w:rPr>
    </w:lvl>
    <w:lvl w:ilvl="6" w:tplc="4434E060">
      <w:start w:val="1"/>
      <w:numFmt w:val="bullet"/>
      <w:lvlText w:val=""/>
      <w:lvlJc w:val="left"/>
      <w:pPr>
        <w:tabs>
          <w:tab w:val="num" w:pos="5040"/>
        </w:tabs>
        <w:ind w:left="5040" w:hanging="360"/>
      </w:pPr>
      <w:rPr>
        <w:rFonts w:ascii="Symbol" w:hAnsi="Symbol"/>
      </w:rPr>
    </w:lvl>
    <w:lvl w:ilvl="7" w:tplc="6986A9A0">
      <w:start w:val="1"/>
      <w:numFmt w:val="bullet"/>
      <w:lvlText w:val="o"/>
      <w:lvlJc w:val="left"/>
      <w:pPr>
        <w:tabs>
          <w:tab w:val="num" w:pos="5760"/>
        </w:tabs>
        <w:ind w:left="5760" w:hanging="360"/>
      </w:pPr>
      <w:rPr>
        <w:rFonts w:ascii="Courier New" w:hAnsi="Courier New"/>
      </w:rPr>
    </w:lvl>
    <w:lvl w:ilvl="8" w:tplc="D8388C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9DC6998">
      <w:start w:val="1"/>
      <w:numFmt w:val="bullet"/>
      <w:lvlText w:val=""/>
      <w:lvlJc w:val="left"/>
      <w:pPr>
        <w:ind w:left="720" w:hanging="360"/>
      </w:pPr>
      <w:rPr>
        <w:rFonts w:ascii="Symbol" w:hAnsi="Symbol"/>
      </w:rPr>
    </w:lvl>
    <w:lvl w:ilvl="1" w:tplc="5C2A51AA">
      <w:start w:val="1"/>
      <w:numFmt w:val="bullet"/>
      <w:lvlText w:val="o"/>
      <w:lvlJc w:val="left"/>
      <w:pPr>
        <w:tabs>
          <w:tab w:val="num" w:pos="1440"/>
        </w:tabs>
        <w:ind w:left="1440" w:hanging="360"/>
      </w:pPr>
      <w:rPr>
        <w:rFonts w:ascii="Courier New" w:hAnsi="Courier New"/>
      </w:rPr>
    </w:lvl>
    <w:lvl w:ilvl="2" w:tplc="40508738">
      <w:start w:val="1"/>
      <w:numFmt w:val="bullet"/>
      <w:lvlText w:val=""/>
      <w:lvlJc w:val="left"/>
      <w:pPr>
        <w:tabs>
          <w:tab w:val="num" w:pos="2160"/>
        </w:tabs>
        <w:ind w:left="2160" w:hanging="360"/>
      </w:pPr>
      <w:rPr>
        <w:rFonts w:ascii="Wingdings" w:hAnsi="Wingdings"/>
      </w:rPr>
    </w:lvl>
    <w:lvl w:ilvl="3" w:tplc="DCAC3492">
      <w:start w:val="1"/>
      <w:numFmt w:val="bullet"/>
      <w:lvlText w:val=""/>
      <w:lvlJc w:val="left"/>
      <w:pPr>
        <w:tabs>
          <w:tab w:val="num" w:pos="2880"/>
        </w:tabs>
        <w:ind w:left="2880" w:hanging="360"/>
      </w:pPr>
      <w:rPr>
        <w:rFonts w:ascii="Symbol" w:hAnsi="Symbol"/>
      </w:rPr>
    </w:lvl>
    <w:lvl w:ilvl="4" w:tplc="3232F8AA">
      <w:start w:val="1"/>
      <w:numFmt w:val="bullet"/>
      <w:lvlText w:val="o"/>
      <w:lvlJc w:val="left"/>
      <w:pPr>
        <w:tabs>
          <w:tab w:val="num" w:pos="3600"/>
        </w:tabs>
        <w:ind w:left="3600" w:hanging="360"/>
      </w:pPr>
      <w:rPr>
        <w:rFonts w:ascii="Courier New" w:hAnsi="Courier New"/>
      </w:rPr>
    </w:lvl>
    <w:lvl w:ilvl="5" w:tplc="358E1588">
      <w:start w:val="1"/>
      <w:numFmt w:val="bullet"/>
      <w:lvlText w:val=""/>
      <w:lvlJc w:val="left"/>
      <w:pPr>
        <w:tabs>
          <w:tab w:val="num" w:pos="4320"/>
        </w:tabs>
        <w:ind w:left="4320" w:hanging="360"/>
      </w:pPr>
      <w:rPr>
        <w:rFonts w:ascii="Wingdings" w:hAnsi="Wingdings"/>
      </w:rPr>
    </w:lvl>
    <w:lvl w:ilvl="6" w:tplc="489032AE">
      <w:start w:val="1"/>
      <w:numFmt w:val="bullet"/>
      <w:lvlText w:val=""/>
      <w:lvlJc w:val="left"/>
      <w:pPr>
        <w:tabs>
          <w:tab w:val="num" w:pos="5040"/>
        </w:tabs>
        <w:ind w:left="5040" w:hanging="360"/>
      </w:pPr>
      <w:rPr>
        <w:rFonts w:ascii="Symbol" w:hAnsi="Symbol"/>
      </w:rPr>
    </w:lvl>
    <w:lvl w:ilvl="7" w:tplc="A30206BA">
      <w:start w:val="1"/>
      <w:numFmt w:val="bullet"/>
      <w:lvlText w:val="o"/>
      <w:lvlJc w:val="left"/>
      <w:pPr>
        <w:tabs>
          <w:tab w:val="num" w:pos="5760"/>
        </w:tabs>
        <w:ind w:left="5760" w:hanging="360"/>
      </w:pPr>
      <w:rPr>
        <w:rFonts w:ascii="Courier New" w:hAnsi="Courier New"/>
      </w:rPr>
    </w:lvl>
    <w:lvl w:ilvl="8" w:tplc="818A343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45DA0DE0">
      <w:start w:val="1"/>
      <w:numFmt w:val="bullet"/>
      <w:lvlText w:val=""/>
      <w:lvlJc w:val="left"/>
      <w:pPr>
        <w:ind w:left="720" w:hanging="360"/>
      </w:pPr>
      <w:rPr>
        <w:rFonts w:ascii="Symbol" w:hAnsi="Symbol"/>
      </w:rPr>
    </w:lvl>
    <w:lvl w:ilvl="1" w:tplc="B55286BE">
      <w:start w:val="1"/>
      <w:numFmt w:val="bullet"/>
      <w:lvlText w:val="o"/>
      <w:lvlJc w:val="left"/>
      <w:pPr>
        <w:tabs>
          <w:tab w:val="num" w:pos="1440"/>
        </w:tabs>
        <w:ind w:left="1440" w:hanging="360"/>
      </w:pPr>
      <w:rPr>
        <w:rFonts w:ascii="Courier New" w:hAnsi="Courier New"/>
      </w:rPr>
    </w:lvl>
    <w:lvl w:ilvl="2" w:tplc="BFA24196">
      <w:start w:val="1"/>
      <w:numFmt w:val="bullet"/>
      <w:lvlText w:val=""/>
      <w:lvlJc w:val="left"/>
      <w:pPr>
        <w:tabs>
          <w:tab w:val="num" w:pos="2160"/>
        </w:tabs>
        <w:ind w:left="2160" w:hanging="360"/>
      </w:pPr>
      <w:rPr>
        <w:rFonts w:ascii="Wingdings" w:hAnsi="Wingdings"/>
      </w:rPr>
    </w:lvl>
    <w:lvl w:ilvl="3" w:tplc="97BED192">
      <w:start w:val="1"/>
      <w:numFmt w:val="bullet"/>
      <w:lvlText w:val=""/>
      <w:lvlJc w:val="left"/>
      <w:pPr>
        <w:tabs>
          <w:tab w:val="num" w:pos="2880"/>
        </w:tabs>
        <w:ind w:left="2880" w:hanging="360"/>
      </w:pPr>
      <w:rPr>
        <w:rFonts w:ascii="Symbol" w:hAnsi="Symbol"/>
      </w:rPr>
    </w:lvl>
    <w:lvl w:ilvl="4" w:tplc="4DB6D3A0">
      <w:start w:val="1"/>
      <w:numFmt w:val="bullet"/>
      <w:lvlText w:val="o"/>
      <w:lvlJc w:val="left"/>
      <w:pPr>
        <w:tabs>
          <w:tab w:val="num" w:pos="3600"/>
        </w:tabs>
        <w:ind w:left="3600" w:hanging="360"/>
      </w:pPr>
      <w:rPr>
        <w:rFonts w:ascii="Courier New" w:hAnsi="Courier New"/>
      </w:rPr>
    </w:lvl>
    <w:lvl w:ilvl="5" w:tplc="1D84A23A">
      <w:start w:val="1"/>
      <w:numFmt w:val="bullet"/>
      <w:lvlText w:val=""/>
      <w:lvlJc w:val="left"/>
      <w:pPr>
        <w:tabs>
          <w:tab w:val="num" w:pos="4320"/>
        </w:tabs>
        <w:ind w:left="4320" w:hanging="360"/>
      </w:pPr>
      <w:rPr>
        <w:rFonts w:ascii="Wingdings" w:hAnsi="Wingdings"/>
      </w:rPr>
    </w:lvl>
    <w:lvl w:ilvl="6" w:tplc="154EBDCA">
      <w:start w:val="1"/>
      <w:numFmt w:val="bullet"/>
      <w:lvlText w:val=""/>
      <w:lvlJc w:val="left"/>
      <w:pPr>
        <w:tabs>
          <w:tab w:val="num" w:pos="5040"/>
        </w:tabs>
        <w:ind w:left="5040" w:hanging="360"/>
      </w:pPr>
      <w:rPr>
        <w:rFonts w:ascii="Symbol" w:hAnsi="Symbol"/>
      </w:rPr>
    </w:lvl>
    <w:lvl w:ilvl="7" w:tplc="5FACE1EC">
      <w:start w:val="1"/>
      <w:numFmt w:val="bullet"/>
      <w:lvlText w:val="o"/>
      <w:lvlJc w:val="left"/>
      <w:pPr>
        <w:tabs>
          <w:tab w:val="num" w:pos="5760"/>
        </w:tabs>
        <w:ind w:left="5760" w:hanging="360"/>
      </w:pPr>
      <w:rPr>
        <w:rFonts w:ascii="Courier New" w:hAnsi="Courier New"/>
      </w:rPr>
    </w:lvl>
    <w:lvl w:ilvl="8" w:tplc="CE46E4A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3CC797A">
      <w:start w:val="1"/>
      <w:numFmt w:val="bullet"/>
      <w:lvlText w:val=""/>
      <w:lvlJc w:val="left"/>
      <w:pPr>
        <w:ind w:left="720" w:hanging="360"/>
      </w:pPr>
      <w:rPr>
        <w:rFonts w:ascii="Symbol" w:hAnsi="Symbol"/>
      </w:rPr>
    </w:lvl>
    <w:lvl w:ilvl="1" w:tplc="B0B6E88C">
      <w:start w:val="1"/>
      <w:numFmt w:val="bullet"/>
      <w:lvlText w:val="o"/>
      <w:lvlJc w:val="left"/>
      <w:pPr>
        <w:tabs>
          <w:tab w:val="num" w:pos="1440"/>
        </w:tabs>
        <w:ind w:left="1440" w:hanging="360"/>
      </w:pPr>
      <w:rPr>
        <w:rFonts w:ascii="Courier New" w:hAnsi="Courier New"/>
      </w:rPr>
    </w:lvl>
    <w:lvl w:ilvl="2" w:tplc="0964C416">
      <w:start w:val="1"/>
      <w:numFmt w:val="bullet"/>
      <w:lvlText w:val=""/>
      <w:lvlJc w:val="left"/>
      <w:pPr>
        <w:tabs>
          <w:tab w:val="num" w:pos="2160"/>
        </w:tabs>
        <w:ind w:left="2160" w:hanging="360"/>
      </w:pPr>
      <w:rPr>
        <w:rFonts w:ascii="Wingdings" w:hAnsi="Wingdings"/>
      </w:rPr>
    </w:lvl>
    <w:lvl w:ilvl="3" w:tplc="35B025CA">
      <w:start w:val="1"/>
      <w:numFmt w:val="bullet"/>
      <w:lvlText w:val=""/>
      <w:lvlJc w:val="left"/>
      <w:pPr>
        <w:tabs>
          <w:tab w:val="num" w:pos="2880"/>
        </w:tabs>
        <w:ind w:left="2880" w:hanging="360"/>
      </w:pPr>
      <w:rPr>
        <w:rFonts w:ascii="Symbol" w:hAnsi="Symbol"/>
      </w:rPr>
    </w:lvl>
    <w:lvl w:ilvl="4" w:tplc="007E4834">
      <w:start w:val="1"/>
      <w:numFmt w:val="bullet"/>
      <w:lvlText w:val="o"/>
      <w:lvlJc w:val="left"/>
      <w:pPr>
        <w:tabs>
          <w:tab w:val="num" w:pos="3600"/>
        </w:tabs>
        <w:ind w:left="3600" w:hanging="360"/>
      </w:pPr>
      <w:rPr>
        <w:rFonts w:ascii="Courier New" w:hAnsi="Courier New"/>
      </w:rPr>
    </w:lvl>
    <w:lvl w:ilvl="5" w:tplc="45E281B6">
      <w:start w:val="1"/>
      <w:numFmt w:val="bullet"/>
      <w:lvlText w:val=""/>
      <w:lvlJc w:val="left"/>
      <w:pPr>
        <w:tabs>
          <w:tab w:val="num" w:pos="4320"/>
        </w:tabs>
        <w:ind w:left="4320" w:hanging="360"/>
      </w:pPr>
      <w:rPr>
        <w:rFonts w:ascii="Wingdings" w:hAnsi="Wingdings"/>
      </w:rPr>
    </w:lvl>
    <w:lvl w:ilvl="6" w:tplc="91666C7A">
      <w:start w:val="1"/>
      <w:numFmt w:val="bullet"/>
      <w:lvlText w:val=""/>
      <w:lvlJc w:val="left"/>
      <w:pPr>
        <w:tabs>
          <w:tab w:val="num" w:pos="5040"/>
        </w:tabs>
        <w:ind w:left="5040" w:hanging="360"/>
      </w:pPr>
      <w:rPr>
        <w:rFonts w:ascii="Symbol" w:hAnsi="Symbol"/>
      </w:rPr>
    </w:lvl>
    <w:lvl w:ilvl="7" w:tplc="134EE026">
      <w:start w:val="1"/>
      <w:numFmt w:val="bullet"/>
      <w:lvlText w:val="o"/>
      <w:lvlJc w:val="left"/>
      <w:pPr>
        <w:tabs>
          <w:tab w:val="num" w:pos="5760"/>
        </w:tabs>
        <w:ind w:left="5760" w:hanging="360"/>
      </w:pPr>
      <w:rPr>
        <w:rFonts w:ascii="Courier New" w:hAnsi="Courier New"/>
      </w:rPr>
    </w:lvl>
    <w:lvl w:ilvl="8" w:tplc="8E58371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68C10D6">
      <w:start w:val="1"/>
      <w:numFmt w:val="bullet"/>
      <w:lvlText w:val=""/>
      <w:lvlJc w:val="left"/>
      <w:pPr>
        <w:ind w:left="720" w:hanging="360"/>
      </w:pPr>
      <w:rPr>
        <w:rFonts w:ascii="Symbol" w:hAnsi="Symbol"/>
      </w:rPr>
    </w:lvl>
    <w:lvl w:ilvl="1" w:tplc="61404E2E">
      <w:start w:val="1"/>
      <w:numFmt w:val="bullet"/>
      <w:lvlText w:val="o"/>
      <w:lvlJc w:val="left"/>
      <w:pPr>
        <w:tabs>
          <w:tab w:val="num" w:pos="1440"/>
        </w:tabs>
        <w:ind w:left="1440" w:hanging="360"/>
      </w:pPr>
      <w:rPr>
        <w:rFonts w:ascii="Courier New" w:hAnsi="Courier New"/>
      </w:rPr>
    </w:lvl>
    <w:lvl w:ilvl="2" w:tplc="D17872DC">
      <w:start w:val="1"/>
      <w:numFmt w:val="bullet"/>
      <w:lvlText w:val=""/>
      <w:lvlJc w:val="left"/>
      <w:pPr>
        <w:tabs>
          <w:tab w:val="num" w:pos="2160"/>
        </w:tabs>
        <w:ind w:left="2160" w:hanging="360"/>
      </w:pPr>
      <w:rPr>
        <w:rFonts w:ascii="Wingdings" w:hAnsi="Wingdings"/>
      </w:rPr>
    </w:lvl>
    <w:lvl w:ilvl="3" w:tplc="EAE850D4">
      <w:start w:val="1"/>
      <w:numFmt w:val="bullet"/>
      <w:lvlText w:val=""/>
      <w:lvlJc w:val="left"/>
      <w:pPr>
        <w:tabs>
          <w:tab w:val="num" w:pos="2880"/>
        </w:tabs>
        <w:ind w:left="2880" w:hanging="360"/>
      </w:pPr>
      <w:rPr>
        <w:rFonts w:ascii="Symbol" w:hAnsi="Symbol"/>
      </w:rPr>
    </w:lvl>
    <w:lvl w:ilvl="4" w:tplc="44F4901E">
      <w:start w:val="1"/>
      <w:numFmt w:val="bullet"/>
      <w:lvlText w:val="o"/>
      <w:lvlJc w:val="left"/>
      <w:pPr>
        <w:tabs>
          <w:tab w:val="num" w:pos="3600"/>
        </w:tabs>
        <w:ind w:left="3600" w:hanging="360"/>
      </w:pPr>
      <w:rPr>
        <w:rFonts w:ascii="Courier New" w:hAnsi="Courier New"/>
      </w:rPr>
    </w:lvl>
    <w:lvl w:ilvl="5" w:tplc="6BB0DCF4">
      <w:start w:val="1"/>
      <w:numFmt w:val="bullet"/>
      <w:lvlText w:val=""/>
      <w:lvlJc w:val="left"/>
      <w:pPr>
        <w:tabs>
          <w:tab w:val="num" w:pos="4320"/>
        </w:tabs>
        <w:ind w:left="4320" w:hanging="360"/>
      </w:pPr>
      <w:rPr>
        <w:rFonts w:ascii="Wingdings" w:hAnsi="Wingdings"/>
      </w:rPr>
    </w:lvl>
    <w:lvl w:ilvl="6" w:tplc="15EA3824">
      <w:start w:val="1"/>
      <w:numFmt w:val="bullet"/>
      <w:lvlText w:val=""/>
      <w:lvlJc w:val="left"/>
      <w:pPr>
        <w:tabs>
          <w:tab w:val="num" w:pos="5040"/>
        </w:tabs>
        <w:ind w:left="5040" w:hanging="360"/>
      </w:pPr>
      <w:rPr>
        <w:rFonts w:ascii="Symbol" w:hAnsi="Symbol"/>
      </w:rPr>
    </w:lvl>
    <w:lvl w:ilvl="7" w:tplc="08866F20">
      <w:start w:val="1"/>
      <w:numFmt w:val="bullet"/>
      <w:lvlText w:val="o"/>
      <w:lvlJc w:val="left"/>
      <w:pPr>
        <w:tabs>
          <w:tab w:val="num" w:pos="5760"/>
        </w:tabs>
        <w:ind w:left="5760" w:hanging="360"/>
      </w:pPr>
      <w:rPr>
        <w:rFonts w:ascii="Courier New" w:hAnsi="Courier New"/>
      </w:rPr>
    </w:lvl>
    <w:lvl w:ilvl="8" w:tplc="B1A2380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22831BA">
      <w:start w:val="1"/>
      <w:numFmt w:val="bullet"/>
      <w:lvlText w:val=""/>
      <w:lvlJc w:val="left"/>
      <w:pPr>
        <w:ind w:left="720" w:hanging="360"/>
      </w:pPr>
      <w:rPr>
        <w:rFonts w:ascii="Symbol" w:hAnsi="Symbol"/>
      </w:rPr>
    </w:lvl>
    <w:lvl w:ilvl="1" w:tplc="FD02FC82">
      <w:start w:val="1"/>
      <w:numFmt w:val="bullet"/>
      <w:lvlText w:val="o"/>
      <w:lvlJc w:val="left"/>
      <w:pPr>
        <w:tabs>
          <w:tab w:val="num" w:pos="1440"/>
        </w:tabs>
        <w:ind w:left="1440" w:hanging="360"/>
      </w:pPr>
      <w:rPr>
        <w:rFonts w:ascii="Courier New" w:hAnsi="Courier New"/>
      </w:rPr>
    </w:lvl>
    <w:lvl w:ilvl="2" w:tplc="8C307DA0">
      <w:start w:val="1"/>
      <w:numFmt w:val="bullet"/>
      <w:lvlText w:val=""/>
      <w:lvlJc w:val="left"/>
      <w:pPr>
        <w:tabs>
          <w:tab w:val="num" w:pos="2160"/>
        </w:tabs>
        <w:ind w:left="2160" w:hanging="360"/>
      </w:pPr>
      <w:rPr>
        <w:rFonts w:ascii="Wingdings" w:hAnsi="Wingdings"/>
      </w:rPr>
    </w:lvl>
    <w:lvl w:ilvl="3" w:tplc="C8001A5C">
      <w:start w:val="1"/>
      <w:numFmt w:val="bullet"/>
      <w:lvlText w:val=""/>
      <w:lvlJc w:val="left"/>
      <w:pPr>
        <w:tabs>
          <w:tab w:val="num" w:pos="2880"/>
        </w:tabs>
        <w:ind w:left="2880" w:hanging="360"/>
      </w:pPr>
      <w:rPr>
        <w:rFonts w:ascii="Symbol" w:hAnsi="Symbol"/>
      </w:rPr>
    </w:lvl>
    <w:lvl w:ilvl="4" w:tplc="8C3EB59A">
      <w:start w:val="1"/>
      <w:numFmt w:val="bullet"/>
      <w:lvlText w:val="o"/>
      <w:lvlJc w:val="left"/>
      <w:pPr>
        <w:tabs>
          <w:tab w:val="num" w:pos="3600"/>
        </w:tabs>
        <w:ind w:left="3600" w:hanging="360"/>
      </w:pPr>
      <w:rPr>
        <w:rFonts w:ascii="Courier New" w:hAnsi="Courier New"/>
      </w:rPr>
    </w:lvl>
    <w:lvl w:ilvl="5" w:tplc="5E12527E">
      <w:start w:val="1"/>
      <w:numFmt w:val="bullet"/>
      <w:lvlText w:val=""/>
      <w:lvlJc w:val="left"/>
      <w:pPr>
        <w:tabs>
          <w:tab w:val="num" w:pos="4320"/>
        </w:tabs>
        <w:ind w:left="4320" w:hanging="360"/>
      </w:pPr>
      <w:rPr>
        <w:rFonts w:ascii="Wingdings" w:hAnsi="Wingdings"/>
      </w:rPr>
    </w:lvl>
    <w:lvl w:ilvl="6" w:tplc="33221030">
      <w:start w:val="1"/>
      <w:numFmt w:val="bullet"/>
      <w:lvlText w:val=""/>
      <w:lvlJc w:val="left"/>
      <w:pPr>
        <w:tabs>
          <w:tab w:val="num" w:pos="5040"/>
        </w:tabs>
        <w:ind w:left="5040" w:hanging="360"/>
      </w:pPr>
      <w:rPr>
        <w:rFonts w:ascii="Symbol" w:hAnsi="Symbol"/>
      </w:rPr>
    </w:lvl>
    <w:lvl w:ilvl="7" w:tplc="3E64D918">
      <w:start w:val="1"/>
      <w:numFmt w:val="bullet"/>
      <w:lvlText w:val="o"/>
      <w:lvlJc w:val="left"/>
      <w:pPr>
        <w:tabs>
          <w:tab w:val="num" w:pos="5760"/>
        </w:tabs>
        <w:ind w:left="5760" w:hanging="360"/>
      </w:pPr>
      <w:rPr>
        <w:rFonts w:ascii="Courier New" w:hAnsi="Courier New"/>
      </w:rPr>
    </w:lvl>
    <w:lvl w:ilvl="8" w:tplc="2E4C91C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5A4A5534">
      <w:start w:val="1"/>
      <w:numFmt w:val="bullet"/>
      <w:lvlText w:val=""/>
      <w:lvlJc w:val="left"/>
      <w:pPr>
        <w:ind w:left="720" w:hanging="360"/>
      </w:pPr>
      <w:rPr>
        <w:rFonts w:ascii="Symbol" w:hAnsi="Symbol"/>
      </w:rPr>
    </w:lvl>
    <w:lvl w:ilvl="1" w:tplc="362456C2">
      <w:start w:val="1"/>
      <w:numFmt w:val="bullet"/>
      <w:lvlText w:val="o"/>
      <w:lvlJc w:val="left"/>
      <w:pPr>
        <w:tabs>
          <w:tab w:val="num" w:pos="1440"/>
        </w:tabs>
        <w:ind w:left="1440" w:hanging="360"/>
      </w:pPr>
      <w:rPr>
        <w:rFonts w:ascii="Courier New" w:hAnsi="Courier New"/>
      </w:rPr>
    </w:lvl>
    <w:lvl w:ilvl="2" w:tplc="B6AA3A3E">
      <w:start w:val="1"/>
      <w:numFmt w:val="bullet"/>
      <w:lvlText w:val=""/>
      <w:lvlJc w:val="left"/>
      <w:pPr>
        <w:tabs>
          <w:tab w:val="num" w:pos="2160"/>
        </w:tabs>
        <w:ind w:left="2160" w:hanging="360"/>
      </w:pPr>
      <w:rPr>
        <w:rFonts w:ascii="Wingdings" w:hAnsi="Wingdings"/>
      </w:rPr>
    </w:lvl>
    <w:lvl w:ilvl="3" w:tplc="CFE080E0">
      <w:start w:val="1"/>
      <w:numFmt w:val="bullet"/>
      <w:lvlText w:val=""/>
      <w:lvlJc w:val="left"/>
      <w:pPr>
        <w:tabs>
          <w:tab w:val="num" w:pos="2880"/>
        </w:tabs>
        <w:ind w:left="2880" w:hanging="360"/>
      </w:pPr>
      <w:rPr>
        <w:rFonts w:ascii="Symbol" w:hAnsi="Symbol"/>
      </w:rPr>
    </w:lvl>
    <w:lvl w:ilvl="4" w:tplc="7A32605C">
      <w:start w:val="1"/>
      <w:numFmt w:val="bullet"/>
      <w:lvlText w:val="o"/>
      <w:lvlJc w:val="left"/>
      <w:pPr>
        <w:tabs>
          <w:tab w:val="num" w:pos="3600"/>
        </w:tabs>
        <w:ind w:left="3600" w:hanging="360"/>
      </w:pPr>
      <w:rPr>
        <w:rFonts w:ascii="Courier New" w:hAnsi="Courier New"/>
      </w:rPr>
    </w:lvl>
    <w:lvl w:ilvl="5" w:tplc="300A4264">
      <w:start w:val="1"/>
      <w:numFmt w:val="bullet"/>
      <w:lvlText w:val=""/>
      <w:lvlJc w:val="left"/>
      <w:pPr>
        <w:tabs>
          <w:tab w:val="num" w:pos="4320"/>
        </w:tabs>
        <w:ind w:left="4320" w:hanging="360"/>
      </w:pPr>
      <w:rPr>
        <w:rFonts w:ascii="Wingdings" w:hAnsi="Wingdings"/>
      </w:rPr>
    </w:lvl>
    <w:lvl w:ilvl="6" w:tplc="8B34CF02">
      <w:start w:val="1"/>
      <w:numFmt w:val="bullet"/>
      <w:lvlText w:val=""/>
      <w:lvlJc w:val="left"/>
      <w:pPr>
        <w:tabs>
          <w:tab w:val="num" w:pos="5040"/>
        </w:tabs>
        <w:ind w:left="5040" w:hanging="360"/>
      </w:pPr>
      <w:rPr>
        <w:rFonts w:ascii="Symbol" w:hAnsi="Symbol"/>
      </w:rPr>
    </w:lvl>
    <w:lvl w:ilvl="7" w:tplc="FBB870B0">
      <w:start w:val="1"/>
      <w:numFmt w:val="bullet"/>
      <w:lvlText w:val="o"/>
      <w:lvlJc w:val="left"/>
      <w:pPr>
        <w:tabs>
          <w:tab w:val="num" w:pos="5760"/>
        </w:tabs>
        <w:ind w:left="5760" w:hanging="360"/>
      </w:pPr>
      <w:rPr>
        <w:rFonts w:ascii="Courier New" w:hAnsi="Courier New"/>
      </w:rPr>
    </w:lvl>
    <w:lvl w:ilvl="8" w:tplc="941A0D8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00A552A">
      <w:start w:val="1"/>
      <w:numFmt w:val="bullet"/>
      <w:lvlText w:val=""/>
      <w:lvlJc w:val="left"/>
      <w:pPr>
        <w:ind w:left="720" w:hanging="360"/>
      </w:pPr>
      <w:rPr>
        <w:rFonts w:ascii="Symbol" w:hAnsi="Symbol"/>
      </w:rPr>
    </w:lvl>
    <w:lvl w:ilvl="1" w:tplc="A5008A64">
      <w:start w:val="1"/>
      <w:numFmt w:val="bullet"/>
      <w:lvlText w:val="o"/>
      <w:lvlJc w:val="left"/>
      <w:pPr>
        <w:tabs>
          <w:tab w:val="num" w:pos="1440"/>
        </w:tabs>
        <w:ind w:left="1440" w:hanging="360"/>
      </w:pPr>
      <w:rPr>
        <w:rFonts w:ascii="Courier New" w:hAnsi="Courier New"/>
      </w:rPr>
    </w:lvl>
    <w:lvl w:ilvl="2" w:tplc="ABD22194">
      <w:start w:val="1"/>
      <w:numFmt w:val="bullet"/>
      <w:lvlText w:val=""/>
      <w:lvlJc w:val="left"/>
      <w:pPr>
        <w:tabs>
          <w:tab w:val="num" w:pos="2160"/>
        </w:tabs>
        <w:ind w:left="2160" w:hanging="360"/>
      </w:pPr>
      <w:rPr>
        <w:rFonts w:ascii="Wingdings" w:hAnsi="Wingdings"/>
      </w:rPr>
    </w:lvl>
    <w:lvl w:ilvl="3" w:tplc="AC748464">
      <w:start w:val="1"/>
      <w:numFmt w:val="bullet"/>
      <w:lvlText w:val=""/>
      <w:lvlJc w:val="left"/>
      <w:pPr>
        <w:tabs>
          <w:tab w:val="num" w:pos="2880"/>
        </w:tabs>
        <w:ind w:left="2880" w:hanging="360"/>
      </w:pPr>
      <w:rPr>
        <w:rFonts w:ascii="Symbol" w:hAnsi="Symbol"/>
      </w:rPr>
    </w:lvl>
    <w:lvl w:ilvl="4" w:tplc="79B0C0E6">
      <w:start w:val="1"/>
      <w:numFmt w:val="bullet"/>
      <w:lvlText w:val="o"/>
      <w:lvlJc w:val="left"/>
      <w:pPr>
        <w:tabs>
          <w:tab w:val="num" w:pos="3600"/>
        </w:tabs>
        <w:ind w:left="3600" w:hanging="360"/>
      </w:pPr>
      <w:rPr>
        <w:rFonts w:ascii="Courier New" w:hAnsi="Courier New"/>
      </w:rPr>
    </w:lvl>
    <w:lvl w:ilvl="5" w:tplc="CB2E1CBA">
      <w:start w:val="1"/>
      <w:numFmt w:val="bullet"/>
      <w:lvlText w:val=""/>
      <w:lvlJc w:val="left"/>
      <w:pPr>
        <w:tabs>
          <w:tab w:val="num" w:pos="4320"/>
        </w:tabs>
        <w:ind w:left="4320" w:hanging="360"/>
      </w:pPr>
      <w:rPr>
        <w:rFonts w:ascii="Wingdings" w:hAnsi="Wingdings"/>
      </w:rPr>
    </w:lvl>
    <w:lvl w:ilvl="6" w:tplc="78B8C87A">
      <w:start w:val="1"/>
      <w:numFmt w:val="bullet"/>
      <w:lvlText w:val=""/>
      <w:lvlJc w:val="left"/>
      <w:pPr>
        <w:tabs>
          <w:tab w:val="num" w:pos="5040"/>
        </w:tabs>
        <w:ind w:left="5040" w:hanging="360"/>
      </w:pPr>
      <w:rPr>
        <w:rFonts w:ascii="Symbol" w:hAnsi="Symbol"/>
      </w:rPr>
    </w:lvl>
    <w:lvl w:ilvl="7" w:tplc="803E2CEA">
      <w:start w:val="1"/>
      <w:numFmt w:val="bullet"/>
      <w:lvlText w:val="o"/>
      <w:lvlJc w:val="left"/>
      <w:pPr>
        <w:tabs>
          <w:tab w:val="num" w:pos="5760"/>
        </w:tabs>
        <w:ind w:left="5760" w:hanging="360"/>
      </w:pPr>
      <w:rPr>
        <w:rFonts w:ascii="Courier New" w:hAnsi="Courier New"/>
      </w:rPr>
    </w:lvl>
    <w:lvl w:ilvl="8" w:tplc="8430B06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908E4374">
      <w:start w:val="1"/>
      <w:numFmt w:val="bullet"/>
      <w:lvlText w:val=""/>
      <w:lvlJc w:val="left"/>
      <w:pPr>
        <w:ind w:left="720" w:hanging="360"/>
      </w:pPr>
      <w:rPr>
        <w:rFonts w:ascii="Symbol" w:hAnsi="Symbol"/>
      </w:rPr>
    </w:lvl>
    <w:lvl w:ilvl="1" w:tplc="39B42A42">
      <w:start w:val="1"/>
      <w:numFmt w:val="bullet"/>
      <w:lvlText w:val="o"/>
      <w:lvlJc w:val="left"/>
      <w:pPr>
        <w:tabs>
          <w:tab w:val="num" w:pos="1440"/>
        </w:tabs>
        <w:ind w:left="1440" w:hanging="360"/>
      </w:pPr>
      <w:rPr>
        <w:rFonts w:ascii="Courier New" w:hAnsi="Courier New"/>
      </w:rPr>
    </w:lvl>
    <w:lvl w:ilvl="2" w:tplc="758C13E8">
      <w:start w:val="1"/>
      <w:numFmt w:val="bullet"/>
      <w:lvlText w:val=""/>
      <w:lvlJc w:val="left"/>
      <w:pPr>
        <w:tabs>
          <w:tab w:val="num" w:pos="2160"/>
        </w:tabs>
        <w:ind w:left="2160" w:hanging="360"/>
      </w:pPr>
      <w:rPr>
        <w:rFonts w:ascii="Wingdings" w:hAnsi="Wingdings"/>
      </w:rPr>
    </w:lvl>
    <w:lvl w:ilvl="3" w:tplc="EE04C428">
      <w:start w:val="1"/>
      <w:numFmt w:val="bullet"/>
      <w:lvlText w:val=""/>
      <w:lvlJc w:val="left"/>
      <w:pPr>
        <w:tabs>
          <w:tab w:val="num" w:pos="2880"/>
        </w:tabs>
        <w:ind w:left="2880" w:hanging="360"/>
      </w:pPr>
      <w:rPr>
        <w:rFonts w:ascii="Symbol" w:hAnsi="Symbol"/>
      </w:rPr>
    </w:lvl>
    <w:lvl w:ilvl="4" w:tplc="BB842FBC">
      <w:start w:val="1"/>
      <w:numFmt w:val="bullet"/>
      <w:lvlText w:val="o"/>
      <w:lvlJc w:val="left"/>
      <w:pPr>
        <w:tabs>
          <w:tab w:val="num" w:pos="3600"/>
        </w:tabs>
        <w:ind w:left="3600" w:hanging="360"/>
      </w:pPr>
      <w:rPr>
        <w:rFonts w:ascii="Courier New" w:hAnsi="Courier New"/>
      </w:rPr>
    </w:lvl>
    <w:lvl w:ilvl="5" w:tplc="C44C218E">
      <w:start w:val="1"/>
      <w:numFmt w:val="bullet"/>
      <w:lvlText w:val=""/>
      <w:lvlJc w:val="left"/>
      <w:pPr>
        <w:tabs>
          <w:tab w:val="num" w:pos="4320"/>
        </w:tabs>
        <w:ind w:left="4320" w:hanging="360"/>
      </w:pPr>
      <w:rPr>
        <w:rFonts w:ascii="Wingdings" w:hAnsi="Wingdings"/>
      </w:rPr>
    </w:lvl>
    <w:lvl w:ilvl="6" w:tplc="AC8C1ED8">
      <w:start w:val="1"/>
      <w:numFmt w:val="bullet"/>
      <w:lvlText w:val=""/>
      <w:lvlJc w:val="left"/>
      <w:pPr>
        <w:tabs>
          <w:tab w:val="num" w:pos="5040"/>
        </w:tabs>
        <w:ind w:left="5040" w:hanging="360"/>
      </w:pPr>
      <w:rPr>
        <w:rFonts w:ascii="Symbol" w:hAnsi="Symbol"/>
      </w:rPr>
    </w:lvl>
    <w:lvl w:ilvl="7" w:tplc="8DA80D44">
      <w:start w:val="1"/>
      <w:numFmt w:val="bullet"/>
      <w:lvlText w:val="o"/>
      <w:lvlJc w:val="left"/>
      <w:pPr>
        <w:tabs>
          <w:tab w:val="num" w:pos="5760"/>
        </w:tabs>
        <w:ind w:left="5760" w:hanging="360"/>
      </w:pPr>
      <w:rPr>
        <w:rFonts w:ascii="Courier New" w:hAnsi="Courier New"/>
      </w:rPr>
    </w:lvl>
    <w:lvl w:ilvl="8" w:tplc="565EE056">
      <w:start w:val="1"/>
      <w:numFmt w:val="bullet"/>
      <w:lvlText w:val=""/>
      <w:lvlJc w:val="left"/>
      <w:pPr>
        <w:tabs>
          <w:tab w:val="num" w:pos="6480"/>
        </w:tabs>
        <w:ind w:left="6480" w:hanging="360"/>
      </w:pPr>
      <w:rPr>
        <w:rFonts w:ascii="Wingdings" w:hAnsi="Wingdings"/>
      </w:rPr>
    </w:lvl>
  </w:abstractNum>
  <w:num w:numId="1" w16cid:durableId="143549946">
    <w:abstractNumId w:val="0"/>
  </w:num>
  <w:num w:numId="2" w16cid:durableId="300618490">
    <w:abstractNumId w:val="1"/>
  </w:num>
  <w:num w:numId="3" w16cid:durableId="1134710833">
    <w:abstractNumId w:val="2"/>
  </w:num>
  <w:num w:numId="4" w16cid:durableId="81992712">
    <w:abstractNumId w:val="3"/>
  </w:num>
  <w:num w:numId="5" w16cid:durableId="539974027">
    <w:abstractNumId w:val="4"/>
  </w:num>
  <w:num w:numId="6" w16cid:durableId="623657511">
    <w:abstractNumId w:val="5"/>
  </w:num>
  <w:num w:numId="7" w16cid:durableId="579947220">
    <w:abstractNumId w:val="6"/>
  </w:num>
  <w:num w:numId="8" w16cid:durableId="28721857">
    <w:abstractNumId w:val="7"/>
  </w:num>
  <w:num w:numId="9" w16cid:durableId="1299453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D7DC1"/>
    <w:rsid w:val="000626D2"/>
    <w:rsid w:val="000B3F58"/>
    <w:rsid w:val="000F568D"/>
    <w:rsid w:val="00167EAA"/>
    <w:rsid w:val="00296D49"/>
    <w:rsid w:val="002B38A8"/>
    <w:rsid w:val="002C22C6"/>
    <w:rsid w:val="002F1FA9"/>
    <w:rsid w:val="003511F0"/>
    <w:rsid w:val="00371ED2"/>
    <w:rsid w:val="0056361F"/>
    <w:rsid w:val="00576D60"/>
    <w:rsid w:val="00657BFB"/>
    <w:rsid w:val="006D537C"/>
    <w:rsid w:val="00801AE8"/>
    <w:rsid w:val="00820050"/>
    <w:rsid w:val="008A7BC4"/>
    <w:rsid w:val="00943659"/>
    <w:rsid w:val="009D6508"/>
    <w:rsid w:val="00A24138"/>
    <w:rsid w:val="00AB1F6C"/>
    <w:rsid w:val="00AF45C0"/>
    <w:rsid w:val="00B17B89"/>
    <w:rsid w:val="00B5540F"/>
    <w:rsid w:val="00B8078B"/>
    <w:rsid w:val="00BD7DC1"/>
    <w:rsid w:val="00C11BFB"/>
    <w:rsid w:val="00C27950"/>
    <w:rsid w:val="00CC3CA4"/>
    <w:rsid w:val="00CF5BC3"/>
    <w:rsid w:val="00D20221"/>
    <w:rsid w:val="00D53A4B"/>
    <w:rsid w:val="00D83886"/>
    <w:rsid w:val="00EC3227"/>
    <w:rsid w:val="00ED26CC"/>
    <w:rsid w:val="00F10929"/>
    <w:rsid w:val="00F4751B"/>
    <w:rsid w:val="00F81C9A"/>
    <w:rsid w:val="00FF4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B79E9D1"/>
  <w15:docId w15:val="{3AB4B2FE-B2F3-41D5-B43C-7BFCCE1F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paragraph" w:customStyle="1" w:styleId="div">
    <w:name w:val="div"/>
    <w:basedOn w:val="Normal"/>
  </w:style>
  <w:style w:type="paragraph" w:customStyle="1" w:styleId="documentparagraph">
    <w:name w:val="document_paragraph"/>
    <w:basedOn w:val="Normal"/>
    <w:pPr>
      <w:pBdr>
        <w:top w:val="none" w:sz="0" w:space="15" w:color="auto"/>
      </w:pBdr>
    </w:pPr>
  </w:style>
  <w:style w:type="character" w:customStyle="1" w:styleId="topbordercell">
    <w:name w:val="topbordercell"/>
    <w:basedOn w:val="DefaultParagraphFont"/>
    <w:rPr>
      <w:shd w:val="clear" w:color="auto" w:fill="34383C"/>
    </w:rPr>
  </w:style>
  <w:style w:type="character" w:customStyle="1" w:styleId="divCharacter">
    <w:name w:val="div Character"/>
    <w:basedOn w:val="DefaultParagraphFont"/>
    <w:rPr>
      <w:bdr w:val="none" w:sz="0" w:space="0" w:color="auto"/>
      <w:vertAlign w:val="baseline"/>
    </w:rPr>
  </w:style>
  <w:style w:type="table" w:customStyle="1" w:styleId="topBorderTable">
    <w:name w:val="topBorderTable"/>
    <w:basedOn w:val="TableNormal"/>
    <w:tblPr/>
  </w:style>
  <w:style w:type="paragraph" w:customStyle="1" w:styleId="documentname">
    <w:name w:val="document_name"/>
    <w:basedOn w:val="Normal"/>
    <w:pPr>
      <w:pBdr>
        <w:bottom w:val="none" w:sz="0" w:space="5" w:color="auto"/>
      </w:pBdr>
      <w:spacing w:line="520" w:lineRule="atLeast"/>
    </w:pPr>
    <w:rPr>
      <w:b/>
      <w:bCs/>
      <w:caps/>
      <w:color w:val="34383C"/>
      <w:sz w:val="72"/>
      <w:szCs w:val="72"/>
    </w:rPr>
  </w:style>
  <w:style w:type="character" w:customStyle="1" w:styleId="span">
    <w:name w:val="span"/>
    <w:basedOn w:val="DefaultParagraphFont"/>
    <w:rPr>
      <w:bdr w:val="none" w:sz="0" w:space="0" w:color="auto"/>
      <w:vertAlign w:val="baseline"/>
    </w:rPr>
  </w:style>
  <w:style w:type="paragraph" w:customStyle="1" w:styleId="bottombordername">
    <w:name w:val="bottombordername"/>
    <w:basedOn w:val="Normal"/>
    <w:pPr>
      <w:pBdr>
        <w:top w:val="none" w:sz="0" w:space="3" w:color="auto"/>
        <w:bottom w:val="single" w:sz="8" w:space="0" w:color="8DA6B6"/>
      </w:pBdr>
      <w:spacing w:line="20" w:lineRule="atLeast"/>
    </w:pPr>
    <w:rPr>
      <w:sz w:val="2"/>
      <w:szCs w:val="2"/>
    </w:rPr>
  </w:style>
  <w:style w:type="character" w:customStyle="1" w:styleId="documentleft-box">
    <w:name w:val="document_left-box"/>
    <w:basedOn w:val="DefaultParagraphFont"/>
  </w:style>
  <w:style w:type="paragraph" w:customStyle="1" w:styleId="topborder">
    <w:name w:val="topborder"/>
    <w:basedOn w:val="Normal"/>
    <w:pPr>
      <w:pBdr>
        <w:top w:val="none" w:sz="0" w:space="5" w:color="auto"/>
        <w:bottom w:val="single" w:sz="8" w:space="0" w:color="8DA6B6"/>
      </w:pBdr>
      <w:spacing w:line="20" w:lineRule="atLeast"/>
    </w:pPr>
    <w:rPr>
      <w:vanish/>
      <w:sz w:val="2"/>
      <w:szCs w:val="2"/>
    </w:rPr>
  </w:style>
  <w:style w:type="paragraph" w:customStyle="1" w:styleId="documentleft-boxsectionnth-child1toppadding">
    <w:name w:val="document_left-box_section_nth-child(1)_toppadding"/>
    <w:basedOn w:val="Normal"/>
    <w:pPr>
      <w:spacing w:line="500" w:lineRule="atLeast"/>
    </w:pPr>
  </w:style>
  <w:style w:type="paragraph" w:customStyle="1" w:styleId="documentheading">
    <w:name w:val="document_heading"/>
    <w:basedOn w:val="Normal"/>
    <w:pPr>
      <w:pBdr>
        <w:bottom w:val="none" w:sz="0" w:space="4" w:color="auto"/>
      </w:pBdr>
      <w:spacing w:line="320" w:lineRule="atLeast"/>
    </w:pPr>
    <w:rPr>
      <w:b/>
      <w:bCs/>
      <w:sz w:val="36"/>
      <w:szCs w:val="36"/>
    </w:rPr>
  </w:style>
  <w:style w:type="character" w:customStyle="1" w:styleId="documentsectiontitle">
    <w:name w:val="document_sectiontitle"/>
    <w:basedOn w:val="DefaultParagraphFont"/>
    <w:rPr>
      <w:caps/>
      <w:color w:val="34383C"/>
      <w:spacing w:val="10"/>
      <w:sz w:val="28"/>
      <w:szCs w:val="28"/>
    </w:rPr>
  </w:style>
  <w:style w:type="paragraph" w:customStyle="1" w:styleId="documentleft-boxsinglecolumn">
    <w:name w:val="document_left-box_singlecolumn"/>
    <w:basedOn w:val="Normal"/>
  </w:style>
  <w:style w:type="paragraph" w:customStyle="1" w:styleId="p">
    <w:name w:val="p"/>
    <w:basedOn w:val="Normal"/>
  </w:style>
  <w:style w:type="paragraph" w:customStyle="1" w:styleId="documentbottomlowborder">
    <w:name w:val="document_bottomlowborder"/>
    <w:basedOn w:val="Normal"/>
    <w:rPr>
      <w:vanish/>
    </w:rPr>
  </w:style>
  <w:style w:type="paragraph" w:customStyle="1" w:styleId="documentsectiontoppadding">
    <w:name w:val="document_section_toppadding"/>
    <w:basedOn w:val="Normal"/>
    <w:pPr>
      <w:spacing w:line="500" w:lineRule="atLeast"/>
    </w:pPr>
    <w:rPr>
      <w:sz w:val="20"/>
      <w:szCs w:val="20"/>
    </w:rPr>
  </w:style>
  <w:style w:type="paragraph" w:customStyle="1" w:styleId="documentpaddedline">
    <w:name w:val="document_paddedline"/>
    <w:basedOn w:val="Normal"/>
  </w:style>
  <w:style w:type="character" w:customStyle="1" w:styleId="documenttxtBold">
    <w:name w:val="document_txtBold"/>
    <w:basedOn w:val="DefaultParagraphFont"/>
    <w:rPr>
      <w:b/>
      <w:bCs/>
    </w:rPr>
  </w:style>
  <w:style w:type="character" w:customStyle="1" w:styleId="documentcompanyname">
    <w:name w:val="document_companyname"/>
    <w:basedOn w:val="DefaultParagraphFont"/>
    <w:rPr>
      <w:b/>
      <w:bCs/>
    </w:rPr>
  </w:style>
  <w:style w:type="paragraph" w:customStyle="1" w:styleId="divdocumentulli">
    <w:name w:val="div_document_ul_li"/>
    <w:basedOn w:val="Normal"/>
  </w:style>
  <w:style w:type="paragraph" w:customStyle="1" w:styleId="documentlangSecparagraphfirstparagraph">
    <w:name w:val="document_langSec_paragraph_firstparagraph"/>
    <w:basedOn w:val="Normal"/>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paragraph" w:customStyle="1" w:styleId="documentleft-boxsectionnth-last-child1bottomlowborder">
    <w:name w:val="document_left-box_section_nth-last-child(1)_bottomlowborder"/>
    <w:basedOn w:val="Normal"/>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CNTC">
    <w:name w:val="document_right-box_SECTION_CNTC"/>
    <w:basedOn w:val="Normal"/>
  </w:style>
  <w:style w:type="paragraph" w:customStyle="1" w:styleId="documentaddress">
    <w:name w:val="document_address"/>
    <w:basedOn w:val="Normal"/>
    <w:pPr>
      <w:spacing w:line="260" w:lineRule="atLeast"/>
    </w:pPr>
    <w:rPr>
      <w:sz w:val="20"/>
      <w:szCs w:val="20"/>
    </w:rPr>
  </w:style>
  <w:style w:type="character" w:customStyle="1" w:styleId="documentaddressadrsDetails">
    <w:name w:val="document_address_adrsDetails"/>
    <w:basedOn w:val="DefaultParagraphFont"/>
  </w:style>
  <w:style w:type="character" w:customStyle="1" w:styleId="documentbeforecolonspace">
    <w:name w:val="document_beforecolonspace"/>
    <w:basedOn w:val="DefaultParagraphFont"/>
    <w:rPr>
      <w:vanish/>
    </w:rPr>
  </w:style>
  <w:style w:type="paragraph" w:customStyle="1" w:styleId="documentSECTIONCNTCsection">
    <w:name w:val="document_SECTION_CNTC + section"/>
    <w:basedOn w:val="Normal"/>
  </w:style>
  <w:style w:type="paragraph" w:customStyle="1" w:styleId="documentparentContainersectionnotmulti-para-hiltmulti-para-opt">
    <w:name w:val="document_parentContainer_section_not(.multi-para-hilt)_multi-para-opt"/>
    <w:basedOn w:val="Normal"/>
    <w:rPr>
      <w:vanish/>
    </w:rPr>
  </w:style>
  <w:style w:type="paragraph" w:customStyle="1" w:styleId="documenttxtBoldParagraph">
    <w:name w:val="document_txtBold Paragraph"/>
    <w:basedOn w:val="Normal"/>
    <w:rPr>
      <w:b/>
      <w:bCs/>
    </w:rPr>
  </w:style>
  <w:style w:type="table" w:customStyle="1" w:styleId="documentparentContainer">
    <w:name w:val="document_parentContainer"/>
    <w:basedOn w:val="TableNormal"/>
    <w:tblPr/>
  </w:style>
  <w:style w:type="character" w:customStyle="1" w:styleId="bottom-box">
    <w:name w:val="bottom-box"/>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Kiyoshi Watanabe</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Kiyoshi Watanabe</dc:title>
  <cp:lastModifiedBy>Kiyoshi Watanabe</cp:lastModifiedBy>
  <cp:revision>38</cp:revision>
  <dcterms:created xsi:type="dcterms:W3CDTF">2023-09-09T04:00:00Z</dcterms:created>
  <dcterms:modified xsi:type="dcterms:W3CDTF">2024-02-20T19:28:00Z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663ee314-81a4-47e8-8e61-9b5c95654d7f</vt:lpwstr>
  </property>
  <property fmtid="{D5CDD505-2E9C-101B-9397-08002B2CF9AE}" pid="3" name="x1ye=0">
    <vt:lpwstr>+GEAAB+LCAAAAAAABAAUm8eSglAQRT+IBVlgSc45COzIOUnm64fZaZVlab/u2+cIUjQq4ITAwDQtfFCKEEiUQDkc55gPD8EcPMAHJKW/bXbRhIN2+TsANG/d/OzT7HTFwG2q7BykI/oFTzP7xPZzjxgzunC8cc4PN6tlws9d8zGekUm3+QRpAhWS30RcIH/jOFZGgrAQgqZxt+3NRJf0dgpCbnsEOSbHKyjcIliBZM8bVApIvDUs3B1JsPlcQa3</vt:lpwstr>
  </property>
  <property fmtid="{D5CDD505-2E9C-101B-9397-08002B2CF9AE}" pid="4" name="x1ye=1">
    <vt:lpwstr>JTwlkqIkJxpH4FBSqwzG4/lYOY8YK9qdR3eQpuGLDEy8EfRd/mgSNkIclBE9WN6rV9E8Gup32OyDB/GYf2VS7mPymVYTXcQqvitlpoVooR42CLlMFq6uC4DfvBX1oCivSqLk/uEjOypB1gRS0XR6QlUbgMR49A24daxM+QsvR2aBoxidmKGXOnHZV9ToV4ksiJBrLIFd0vWsGvHpw/NYo7p0CL2Y+VgSxwHaWe/gjtcNtdjehwaTlmgQquc7Nzo</vt:lpwstr>
  </property>
  <property fmtid="{D5CDD505-2E9C-101B-9397-08002B2CF9AE}" pid="5" name="x1ye=10">
    <vt:lpwstr>7mec7UHxlqWDxzfu9xjRkvUfxV3OvyNgvHq+Ao/NE9YZU4414Dw9BTUabOl/bQiirvsBGfQWij2D2H1hrjN1bHHj3IblJGq2S1YKB1CywpJCdXeJTjoB3OGt9SCVaXdSliwODNdUwv7gNzc6RpJi65PtU5NVYV8yNpENdaNU3WZpxrY3oeN04TK9PlffxiCtcjWo6jPEodUdqnLZ8rcsBVTosWU6ludMXE4uOP3hTBJTb+oAQTozz/ralfGFf3I</vt:lpwstr>
  </property>
  <property fmtid="{D5CDD505-2E9C-101B-9397-08002B2CF9AE}" pid="6" name="x1ye=11">
    <vt:lpwstr>CS46ITcuf6oaKIn2wKdGSWVNZJgO4lr2qgKnej0a0makC2rDrKbxd3i+Wh++sud6wSk2/K3zZEEz9/xGspuAghdCZeS/RdwIl3/4pUDRYIPwU9J4HFZeKKy278SCVZW0tHwjAZqBjT7PEWVrkFEjwbcJLX5ZJy+xWfwfHdQP8YmDE5iXZOi88CNjNIscPgV6Uzgnc0CPsx7Uh+kgZVze9nSWeSfwAw+GoefpbGNVE4KRfEbUmEUPbVZGqDmIVCX</vt:lpwstr>
  </property>
  <property fmtid="{D5CDD505-2E9C-101B-9397-08002B2CF9AE}" pid="7" name="x1ye=12">
    <vt:lpwstr>px5DLSQUzgG+b/4G3MvZVQHMEaRwRqIMuMe9kxiUa79wHqXyKAhonWZa+bZqDAA7soGTymHyuNPZdNJMQPvuuxuhtT3MY2t6v04M8No0GauenGfog8J5gp4L90zLmKB0dPBG2filEfvt4/aKpbnwAlfOVDN9Oct5DpzfPOEHf2hR5rW9H7Pn9Eg80r6ryCiiFcu2DFyxkhsPXidwIisyRWrh7GwWgfZyvH/KlGjnCT0ShHOT8meBQ0DvYQlUTiq</vt:lpwstr>
  </property>
  <property fmtid="{D5CDD505-2E9C-101B-9397-08002B2CF9AE}" pid="8" name="x1ye=13">
    <vt:lpwstr>PHl3tn0tqCvT6vfT0cO29fi0XGz4/x8KJeZd/9fzV5raVrR1D1+iMwRch8kFpFfdBpEZt4iLsyp5fNwDrVd3UhZrnbcla28/W7+ZD9KoDVK70cgxAgUpqSYhhGXVUKyFo+zKn8evkR+WmMrNqlr6S102P8PLU6fEHBZKPLMjDuqoIf8Hsas3IrrXLPnFXZxB8UM/SDBZI1v/GaSfhexswx2dEI1DeA1PipuYHD7A5XOgEuQT3BnG7qWxEDxvS/N</vt:lpwstr>
  </property>
  <property fmtid="{D5CDD505-2E9C-101B-9397-08002B2CF9AE}" pid="9" name="x1ye=14">
    <vt:lpwstr>LJYjmhCSxJzKUeReP3ptYQxFUplMcbtQ2vTpshj9bJcnOxB/bahbhCvG+Cj6wNlWgS2+TbGd+8+bmrWu2Sv50PYYGellgb8Vwtg889gXMF7qdxpEkERtaWKZRehCyktqu5d+7HzfouV52lQjXxVPDYmG9bxh53HfPQ8E7u57vrkv1kzb8/SzMUfqQu1bEAqf+iKpfJHH+tFJc6cILC6lxdX0Nkk3cEb4Iowez3i2j+5z8nzRIDTbd7O7TshMB9u</vt:lpwstr>
  </property>
  <property fmtid="{D5CDD505-2E9C-101B-9397-08002B2CF9AE}" pid="10" name="x1ye=15">
    <vt:lpwstr>mtfBytWqn9YN3yZ4Ed+Y2mkOG1ePt3N+rOVa8l8zn2Qm49IXLtx6DZpCh+mopAmC9fOYraarDPEHhI4yNCbjR7hbZEa+YiprRvIzeotvRJNiTTfJakktbdSuZZx1NtYr9VlyRn3OiKwb6mWIqR/t1/7yieWHj/Vq9UMQOoI8cWWoBJ3E2JQC/m9+9oLXPr8FMbF4IAzhKBxf2dLBNrp8s3rfpEfXHt2apjzoih3krWCEK3SEK9E/feJQTTbQG14</vt:lpwstr>
  </property>
  <property fmtid="{D5CDD505-2E9C-101B-9397-08002B2CF9AE}" pid="11" name="x1ye=16">
    <vt:lpwstr>KajMsaEi7RjrZ7R+G0G11BPVdqhsRiPp9ltjpH4KO3qKKaJ529udKSKF2xNxvW6FrbSRmv2hB0PvBjy/N3SG2VfvzNz1Bh0PvsgHV6D49EXLgp8v55s8xqqNrcVfuEIzs5FOEnupYQQrLd1C6TRs7XuMqNs0W1UA7RQ93AikdoDzRiY3nyOyw0xaPq5eL2Gy+T6tLkv8SMePKanJz50iYoHguWkuykXkihwwDcLVEmMx3arf12l0OjI+0Zc8/LL</vt:lpwstr>
  </property>
  <property fmtid="{D5CDD505-2E9C-101B-9397-08002B2CF9AE}" pid="12" name="x1ye=17">
    <vt:lpwstr>oXrWBvYrrYcQZT4ieleSemCj+SCABOWo8Pr73tcQbrbYMOxqIsY6YQuWKXsZMlvsBUSchN4WlERrIQ4dC91ElwgZ1MF3gVYwBjYW1OMJvmbLt1+GfveXuSGK0oZfScd6n77By3CL0j4Uv83Z3MccnNL1Np9FdA7+H6AJRoqAfqas7B0g2ubXaopjyK6SszHh1Prvm/i0m5aUaFkxScNvn388XLtwKwlpYhmzBnJdCGjfWvZtAjXqSRLbpTW+C/r</vt:lpwstr>
  </property>
  <property fmtid="{D5CDD505-2E9C-101B-9397-08002B2CF9AE}" pid="13" name="x1ye=18">
    <vt:lpwstr>EhZTIkC53zkgUBh2Q74gSbNZBWjzTB8+UhLMguv19x+maOMRFuC4DpS7/MX7KCdXNM7KiLeUXHqvnhzRmpxV13+HoRP5nLbo5VuV1x6cQtJVIsIpaiiKNbTAw6pftjRW+5L1cq6Lr1WyjyOJJ/0v4EWiUYXgmB4pr7wYmAkFCF2L5jOg1L/Ca5awKhLP2dklOHJ75J2BRIwNbH68ON4mRtmZmTFeZYixmBS166brkz9v2J8tXW2cXVyHtyQNTVL</vt:lpwstr>
  </property>
  <property fmtid="{D5CDD505-2E9C-101B-9397-08002B2CF9AE}" pid="14" name="x1ye=19">
    <vt:lpwstr>7PLthJfM/Tdi6mlxQqlS9hWJAWKqGDmCTQcDv6XwKML5tSJufMtm+KyrJzjvm7eZzR8ZfhTbdHFNLKZfH2agvJvfMzNT+t5qMUGiNJEiw5Wi2t7qklfISGVgv1yZ/4aiftSC6gbnPlm6fIpExxJ+4/zXftGh151pNdMSuHtKKOa9JCwX9zxKSDRokgy11yJ6LRSlBil0ONS1k745NhsqOxAydC2LR5mzxE8AD9KU3kFUo1aMRYHZdt3lOw1vBOB</vt:lpwstr>
  </property>
  <property fmtid="{D5CDD505-2E9C-101B-9397-08002B2CF9AE}" pid="15" name="x1ye=2">
    <vt:lpwstr>8lFnzBn6j7q8sslofETIoUWFBD6Wqkn11P3kJ3SBK0Pm6XHcOhMJKqfO5jkPN7tuL763I+XV/xImZpC2AWkn9boP9VkKfwT5hvzm94Wi1bKu8EvlqOqFXCuo7LzrQPjE7G4lBSQHlPwDKQzVPkSkJIWF0ownTrUyFrhCp3oql1XJRJ0Dlm7UdYFTmxBzrg25jVkEWs45io5KpkMOoNfvA91vKV61Wuj4HA1Bb/xIy7McTj5unB6p5F57aWA2C+m</vt:lpwstr>
  </property>
  <property fmtid="{D5CDD505-2E9C-101B-9397-08002B2CF9AE}" pid="16" name="x1ye=20">
    <vt:lpwstr>xdOckiCMS8kfJVwAw0wdB8eDNrA+zdqGgLH1/NMBCd4dUWteYHnCgj0p64h7B20IWbkpd+Mc2r3VrEmRk/fmmd1mbzhKNdHzGa5fuYfBPcZ/Q2+Q+N4sIfCjOjUsZyqiDj6i8pQnZS1Ml9RQDyemZR5EyX5U49EuGqWEto14sxcJMajLwF2Q9ixAGpatDT6bYD2zUW53fXnzYF9GGBlUUF3JtQXQpeqt+8aCbcz2/dPT51O14u5v9pbXsWI2q1w</vt:lpwstr>
  </property>
  <property fmtid="{D5CDD505-2E9C-101B-9397-08002B2CF9AE}" pid="17" name="x1ye=21">
    <vt:lpwstr>TAdYQtmu1y2hObJJkTXIKpbN+hBkafxHvr4PD7MmJ9TduiD/k+b4auwduJBqHVmYKl/ioaH2DU+Obz9VOeRnjlW+PA7AFc8jfkDHw6UDGdNLrU/QDYV25PXL4p4F1xrkx0+wvaP3GH6dPd4G5bR2tc+yp1w72waqsYBiySkWDmD2tCfzDcNlGtzvMHNif0OUd+Bmremjel3NWu4/d4J1kO2vPXNHPAQzgFl4my9Jesd5N1nJ+TWSmFgiXt8CQLV</vt:lpwstr>
  </property>
  <property fmtid="{D5CDD505-2E9C-101B-9397-08002B2CF9AE}" pid="18" name="x1ye=22">
    <vt:lpwstr>7ZO4u98tr+UqBgJZ/N7Hjb5CXzwGsrXXUroE9VoCrakKQAwdMBs2dkvivdyeUHoSrlQ1hF+hPEJWAA7PzAXyU27IKjczKdl05bWdWqzkR3EQL5xux5BfSjuuCZV9+mXwIu65sQdHis0COkarD4p9qNZArmhJkDDQ4usUyfwqG83Qi+V5/t+OBpTfsmjH9Ssq4XaUqHbIzid+4jTRvpRy+SCMbBoi7G1436KAl+PzFaBTedt6BjYz6/W5j2eSEgX</vt:lpwstr>
  </property>
  <property fmtid="{D5CDD505-2E9C-101B-9397-08002B2CF9AE}" pid="19" name="x1ye=23">
    <vt:lpwstr>4ZbNWo/IZyDqel1uuSDzYgedc5VhkMOPd2l1Fc5F1i6WVn5ctnUgC476SmHUjrkmZl0c1fLReIWagjeBcPAG5YvQoGQs50mZ0IClq0bH3ukuJnH1SKj28Hji8zkk1tTRVn0u7IvW3Qdxf9B30kkPlcQMfHb4KYvZMAamU+nY88vZ/WsMNMzLsnjBKfWTsP6U/7A68Q9rxWK9foMaJLdwFUEs/KwdrXs+ctKYy6EHJSIOhSbQWKUkK8SnAXpyu83</vt:lpwstr>
  </property>
  <property fmtid="{D5CDD505-2E9C-101B-9397-08002B2CF9AE}" pid="20" name="x1ye=24">
    <vt:lpwstr>spTQkT9hlG24U4eBYqdej2AVqhhQDp52DknQjiY6eLmFluavwMa4ZlzvZkh7kis8rPOU0zB+VL5rCRXrS1BQomlaLF86XLJ/JM8EvKicVcZDbsYen5nv7qzd+R/I082puj6ePvLk9lgtRhqb4ADzccCh+37qI4YP7/h4LeGBVulCxe/QMjxCSkGUAIALU8U5OyV9xmzFlRX7cVN9lD9+9jzskiCkUcQFJ42yRe78HbMPZn4RwJgCcfwCNI7EpqJ</vt:lpwstr>
  </property>
  <property fmtid="{D5CDD505-2E9C-101B-9397-08002B2CF9AE}" pid="21" name="x1ye=25">
    <vt:lpwstr>wM5IMMq9+JSjYx9G2P539LUmq5eaynxp+VgTxy8rfd2i9yYeJuMRD4ldMb5mcqTajsbxBhbbKvMGt2my8Jmfc0FiCnyIiIgq7dWHMawsPy7hdMBE+MM0HbvdqE4UZDMRX8bdHHMFI16PCIpwKHmHtIVSPq64s2qT5Hpawom+zDlfECjSTwOnEefttrkHIFCxZjtdW2LLP4wMm27QkgF9ig6ujnlm2xMv8Wx4hGcOByhyrzcaiTXqiVWqQkO8+GE</vt:lpwstr>
  </property>
  <property fmtid="{D5CDD505-2E9C-101B-9397-08002B2CF9AE}" pid="22" name="x1ye=26">
    <vt:lpwstr>RIfKgYN4P68QmPbE++qRnSKpyfbgyMkDmBFSzLLMwM4gPP9hcdE1so64mKirswQ04TBNbdbtpmMmIWZz7bFDl6O/ARj3ueuDMFB1WU1PNHWX43qsf0I3M/5K6kKbfZ6heABX7fQmJTqPscR5IgfO3iLgJ85HKKMsKquf4oNWd5B+SpQo+4PqlFfsoH3tDF+vVwmLyQiKx6B1EforpqYEAOyNTWl99Z+WMkyNsvCuxGDUNhMvWeUesYBT+YgwUsz</vt:lpwstr>
  </property>
  <property fmtid="{D5CDD505-2E9C-101B-9397-08002B2CF9AE}" pid="23" name="x1ye=27">
    <vt:lpwstr>PEj+TMDRGqFtMPnqvyLkafjt/5WfAXRLhjPU46kSkEm+KTZoHldxoEIyuV2M1huYioxy1pcYgZkkWzaJ2zoKwao+w3sCW0BOMn0IldpN/kVfuzwmSKrtDnTad0mp2x3NfwMZ/2s29QA4Oh4VJuxP9/P5+Y4Xcw6Xp8XORuU3ae9Gtabtdwj+B4Rf5hfgXYI1vLknzSaaXlHzLXW5J0FkWIe6XeMz5zzBX44qD5MtfiLRQ6VjxRW288V1xryJ/Yt</vt:lpwstr>
  </property>
  <property fmtid="{D5CDD505-2E9C-101B-9397-08002B2CF9AE}" pid="24" name="x1ye=28">
    <vt:lpwstr>wv9A5fFbn6wVFLHCLk7SVyKMUyyvwCaDx19+fxkU+eZHD+5PuX0sHgzGqFXGRjvJItrHl0l/eoQ1mokLxMiRswaCkuHjTeycAZN3t/TEn1SgXnH82iar23L/mm6iZ20eg3hc7OHh177NLjWg3bcr01T/idh5TiZCuSfFFGTweBPoyPqYe2rDkN4v/cN4BFHJZStfsG4CcME6IZd1Cj3gn7L0ob2o+gUDXqsNlMFkxmNofqY4PXibcPZ/pQnBcTY</vt:lpwstr>
  </property>
  <property fmtid="{D5CDD505-2E9C-101B-9397-08002B2CF9AE}" pid="25" name="x1ye=29">
    <vt:lpwstr>lj2Vy0oqeqh3PhiTv8N8KGTduLzTfDCAETp0oF2pOfrRKa3rc3fuQdGyFyCBOFZ+cUePWY00jGSpLKa6SnI/7QhrNdUdtRjyyavY17N4c5Kni27sjJUSBQS2YX/bYfqUjS3IzhHaaTfpiTuS0beyEvUYO/ilWby5rz/bitx6fci7BIQGZIjG0FNGXXooDHYu2PRKuR1EijcpPgbDLHZG62NWCYe1EHRZW62fsu8xn36OmPDkP3FwwuBvzpdxtK7</vt:lpwstr>
  </property>
  <property fmtid="{D5CDD505-2E9C-101B-9397-08002B2CF9AE}" pid="26" name="x1ye=3">
    <vt:lpwstr>3ZChGBJkefOpOXWj9qFFxNpzTZrMV2xYKZzWrdmLCTUh3iyixiKBO/H0Zn4rEqzkbNY3WQkjViDsrm2rlfvW6AlR45id85d1hUo6Ij6tMKLoDDJbj2OIA2pHK4Ru2eihRzSVG0Bc+J8p8OpHWIDJwxil+UEuSzOrJghJ3U1HXLjPRAtqISAOxLzNVbTT+LKsOdzj9dN9z7siAzLLn0LXkx9dewaRjkUIMz4HUuKvX/cyzo/javjaQXt8en+/PF6</vt:lpwstr>
  </property>
  <property fmtid="{D5CDD505-2E9C-101B-9397-08002B2CF9AE}" pid="27" name="x1ye=30">
    <vt:lpwstr>HA7I51xdOdD97hjbJAZkQmKkamI1q4bDzItddpNaZhOvPUC5ScLiXtHtVBu1GB7DlHiqlZN8cHgH42+tS5cu7LWRi+T/3+JUfsTHENMQkOp/nT3/s4knAA/w6Jkpwug4HLPu+USdZG5EbszhNYSZfoGzst5tNfIt0RkGGvjeAPL6WTu9TAEfId3Ao8KNrajkCpPTvdioHAdCHWGQBBFbe+MiFR1ObICfMmAWmVYqnXuQvO9SY2Ex9E1GkpJVgHB</vt:lpwstr>
  </property>
  <property fmtid="{D5CDD505-2E9C-101B-9397-08002B2CF9AE}" pid="28" name="x1ye=31">
    <vt:lpwstr>GBUHLRhR+hJ3sO5wmvsl4jAAcTj+Ar0aPBrDfubC5KnBz/q+8PU62BegaqMgAvPAsXWcvPgvAhPXgLb3VHofXbUGrdhOyL5kZrWW9Me9+2PD7TEr576jXPG9amvt1HqXWBU8OCbsjXPaXJu10EI12Fb6VdpoLOS9p4C0202bwvv3h3OU/GagD8/Fll565qFt2OWw7zY2drPrl8/ilZrd6pGdCCjOC4Tk4we1tA6n0kN6g0Sjs84rbo+2ch1jsW7</vt:lpwstr>
  </property>
  <property fmtid="{D5CDD505-2E9C-101B-9397-08002B2CF9AE}" pid="29" name="x1ye=32">
    <vt:lpwstr>b3M/lBbbTXW2hpVyH+O5mDGkFAcUSXCvsh+1j1XNpgXENjpbr6nBJ96NmL+ygL1ffSuWRXzqjn7ZR4qjW+LFLzWc+ftEizIUkjluAwNhF0+rTSfl1Zl1W1Gv+Oj+fdXuDSJSYF0FhAKyj8TsJk3zDEJPb54gO6FSvo36y6+FIKqDZy8+umPAQ9fA+Sv/j3ABVXaZJfB6DxM37obcm7LxfhXOuy0aInnwIWi1ne4g89xlkMou5u10U/tq5c8x5rW</vt:lpwstr>
  </property>
  <property fmtid="{D5CDD505-2E9C-101B-9397-08002B2CF9AE}" pid="30" name="x1ye=33">
    <vt:lpwstr>GuY1zpzwB54ewqVBEMH61P/E3MonyWFb53itJKPfMaZ0If7OYjTOZRG/REDIqBn0NNnMPJlCeHVsOKTiCkwZwECGpt2JYE+KN8VDMRt8FxAiIJVSfb6DwlrHUsiYp5KM8kvN+qCVyvVGVymYK7XmDGAXTW/sJIPLX8u4FeZRCjgSDQ0nr/jDgxzv4C5eFgUB55ys3zn4tlAqnjBCHtxB4ihfRz7+w22fyi/bXgmhycOyjL5FZGRveqAfXStQjDF</vt:lpwstr>
  </property>
  <property fmtid="{D5CDD505-2E9C-101B-9397-08002B2CF9AE}" pid="31" name="x1ye=34">
    <vt:lpwstr>q+Dh3GgfTAZ3D6IFG4EyAnWoa+ror/ugAoI43wp8+PncC8sPWa/OagiCaUTpZdKY08TD/8GkVQrxG/r2yA0pdWZziPdqQbMuWWMbLxygZiVB/N52gdAN4Y4/T+VB4vLE86h2VqlURtI/b3XVEI/oRTb1rIehqroty330RVlCl10jRKAdGJuZoV+SujjfrILd6XUzygAVr9eLbTYEQxRoUvJk8g0N9YmeH3XU12rHGGw6DeKCQsO0s2cLaJQCs1P</vt:lpwstr>
  </property>
  <property fmtid="{D5CDD505-2E9C-101B-9397-08002B2CF9AE}" pid="32" name="x1ye=35">
    <vt:lpwstr>LEUJrFqwimokqrjx4p5SvdsH17F7Gaag2zqsZoCraQmNP8RdXf3Q17B3zObWsk0QVcCEzu8JsSA+xcMLG+EWlTOIOEmvaP7AmSA9EKYkwyUcJTNVgN1dTdrtu4S60Lw07VsTLynCYetAOKsPNKwjxhtXxpaJrJeFLuzvwHAdqvZAg3tEjGGqb36+qBjPbwFDDK0SFYf/nAyB9Bih0cqv2EEgDPjcUvC5eAoIAhmzIOwtp3cr9iPtdJSSPbihleW</vt:lpwstr>
  </property>
  <property fmtid="{D5CDD505-2E9C-101B-9397-08002B2CF9AE}" pid="33" name="x1ye=36">
    <vt:lpwstr>2UBZWN8OC/9c33fORBy+Jembij9RcZ2PKnXoMnxcVDcgkpqe0TesyoKUGAmhAaIN6zXaegy8irw/CYVLXmB/Mr26GaF+w7iKb67vZTCLLCZLgkrBsMbfrTrP9h++vjpjk/AJV2Yf5BmlYrm7AOD3csNt7mVY9CJUkgA+7BTiex6uGh6SELEjyUu2cYLQHLEvJt2Chyj0L8cJSLe7UjusTvgov6vkiAdf0hhw2XJbNYjjxT17kFPnvm/8X5la4CM</vt:lpwstr>
  </property>
  <property fmtid="{D5CDD505-2E9C-101B-9397-08002B2CF9AE}" pid="34" name="x1ye=37">
    <vt:lpwstr>X5mWHDVD1HAgBDc8GTVHST5moDOZUyz6Q1S4bH4dfKM+nUTkQ28u79vfP/nzi+z4Oz8i3+1JTlyuTUFGGXJapWhbs6uMaEHp+7ihgkTMDuSf92mP14ciNzUKAoVRPQCj5q+MVGURPyIXlNV18NyTvBA+cRQc7OK/jT+4lLmVUmq3hOm2S7+80lvI8PyHDiT42YVFY5iV86czk+bXg1ChUcj8zfEOVlYlZqjsAHyacZvwCwlgJPglE9Du11a7s1b</vt:lpwstr>
  </property>
  <property fmtid="{D5CDD505-2E9C-101B-9397-08002B2CF9AE}" pid="35" name="x1ye=38">
    <vt:lpwstr>IH+YIM7+y/20YjXTtHXpCxVq+S8mhv/6N0mLf92teQelc7Bk7FncACpKXxbLwP6j27iEC0LRf1Pj/EHAYcy6ldbm2IDT7wINr9xWBMlX3qRuUHBnhcYDRcVfgw9QF5i57CJzZIQaEMGw8nR4AatTqNbnwPDGV//amI+3vXUvAMKPztzi5CnzOi0Dh+5xUlk8xq8IyT4y42jNDLVnNndO/1Yi62y5IdXv+b8tK9920kobo4gilssmTxRJFZHtK4S</vt:lpwstr>
  </property>
  <property fmtid="{D5CDD505-2E9C-101B-9397-08002B2CF9AE}" pid="36" name="x1ye=39">
    <vt:lpwstr>4cuD36gFumRqUdwoUhoP2UTw1CAwlPEDwCMrpwMoliIzZKYCvjvJ++vF/68LQrbXgWg/a18hDK4y1Xr8sn51L4olQwCliqsXeVBA2gDQJ/cDWPJdgXSJ/OJqouZ9asNjhIebvjdnz4yNm3evXigi9wfrDDW19LfOdYmwHItpHIPvdNXl9SxSkyuP+u+dypYx8m5wCtYxnWIFcgU3QNArK23v9t+2+Ywcp+F5CBYHfLeWgYXE0i4yq75uNjPp8tV</vt:lpwstr>
  </property>
  <property fmtid="{D5CDD505-2E9C-101B-9397-08002B2CF9AE}" pid="37" name="x1ye=4">
    <vt:lpwstr>X8gf4kx/pNUawXgK84qvzq8OAF2k0y2k68Ot0QZoExjMMpG5akdKjV/InAE20T57XcyCnzmd2KcWxXvzQOJ2ow6TgAsW2vfljWOmzVRt0zuX1LbgiZmuB1MYy+lYrx07/X30WxCplsvzTffahhqleytuu41KVj1Tz6sbGR6+Y1WmuVx92S22tEo5PlByNjnC68x3mS7Xxs5v8qTxyfIRPtl66vcUOkuIt4huZs0sVIr9h5FKfc/8JmMZrcCuCeL</vt:lpwstr>
  </property>
  <property fmtid="{D5CDD505-2E9C-101B-9397-08002B2CF9AE}" pid="38" name="x1ye=40">
    <vt:lpwstr>QkPLnUXtxegk50lVYWEAwL25La2AUGx/HfxUqLBQ/o1VaalH1Dyann1bpq4v402mJfEe/LxUJswjzxovAdA629VKjKwwt6QxJMoK5PnOwunBYWH8KrJj9YwVNoUZe2YqEeYJFTxZHdGUN+JS8iWCIt4DPanwFwyBFH7n9/R1Q5OVb4lQQQQfYybUMMeFu/j/R3e5EfJADs979Sy98W0bh9w7dGHKPRYZUFy38cmWYvJtg2ktWgEbZhhzPAzHiZf</vt:lpwstr>
  </property>
  <property fmtid="{D5CDD505-2E9C-101B-9397-08002B2CF9AE}" pid="39" name="x1ye=41">
    <vt:lpwstr>Maza3d2GD5D6NTnRPaEkg4axZtYp+xf8szqg15WhYjMIBhnRjL6cLBYQ6+Ga+FgMivygqieR8e9TD7meC5Vfh6YoyjJPP3p7EkUJei6An5JKn3jHQl/ggw97GOnDaj0ME/V97Z/lFbY0OGakwo8G0EVq+cLOLaGMuvimkxByGytAIOx5IiEL+agM0ulsuXtm95DHyG7/T2UDINkcDPHZVTeMiNov5sBHHeZADy8SyvFD1xsbW0esu93qA3p1Rmb</vt:lpwstr>
  </property>
  <property fmtid="{D5CDD505-2E9C-101B-9397-08002B2CF9AE}" pid="40" name="x1ye=42">
    <vt:lpwstr>j1wvCMbM9SQPmEE83S/END4bWkkKSoRC5B1MmV7/yIEODEh7X9dPzxBVZ1v8OEqDMiiulGBEH/EudjEill2Pbd8e06ml2d23GrzMei+XltyCZ7O6j8HTfmTA4OeTPns/ma3RWelpdSXFOU9alYibL0QXHFoi83hLuCuRmHUdM2FQpwHJlnthX4Rtg8bsebkLJC06cXHt6cM9X7EY202dFsaHLlbfDwvpnFLO9sOu1ItSbvHyMoHMW6ZFIpKqn/E</vt:lpwstr>
  </property>
  <property fmtid="{D5CDD505-2E9C-101B-9397-08002B2CF9AE}" pid="41" name="x1ye=43">
    <vt:lpwstr>IUhKKxPuUdZaq5TedrVgC5EPogf77HVdnYSIAVtt7wUSqnPN9EkhAx4jUdsr/ch5aX/RiEgBa3JumdoNtbTfwdyE4IubrPUSzC+XMWCpFEfdMd0fbohJe0Pq33nonf8KiyQgPZ4Meb66VDk4KAEgq9ZnRKyWGb9LYjEx8HcJ+3CCpfyq9kOf4d/apMbTlDkxjKSMD2VvZBbdnBa0jYUrJFEOnARR9zUIWBbdmeRT0CNmfr1WenpXvwOZvq7659y</vt:lpwstr>
  </property>
  <property fmtid="{D5CDD505-2E9C-101B-9397-08002B2CF9AE}" pid="42" name="x1ye=44">
    <vt:lpwstr>iyTW2NptDOzBddcXHE1yGmh0Hacetsd/7ls7HXhE7lbTVz/RK2D9YbgL0OHXPPP7O1I+6MvRiUHaTv4bzWFvbEmuU8HsFJlllcQXb+9ERBkd02rcW64aj/J7yd98do2iQbrABNWs3s51pQsP+S1FjnGEog1QX2pPNA0lRr9pvFb9Gw3hWe4VAifMMbPvkE4tttLh2Iemzv0oBYFCWI9WGv3ouRQhqVIx+72QBAiAoRZt+mpkC3AuUPSR8q4QaGf</vt:lpwstr>
  </property>
  <property fmtid="{D5CDD505-2E9C-101B-9397-08002B2CF9AE}" pid="43" name="x1ye=45">
    <vt:lpwstr>3L5ijRpPSBfZtXkak2ImFbAvHLWNOFm2mj6YQl+M6H3QDEEVOVKpL+aMptRGqO1TLYXCL3kfsYFdhGFTkq09GGcWfGG29k86aKI1kQLvn7SRsYFt2sAjigauDM5F+IQXhXkBmVuQydzPwXvMbrMmFzB/ALietkt+9Vw0Cyh/AGjSwIWo8L43BWHGAjajS9xdlJN1bs5AhHyYmtP1W1+cxTHIv/THsDWResvOprBIieye+auXIR32pJFaSIiwE9W</vt:lpwstr>
  </property>
  <property fmtid="{D5CDD505-2E9C-101B-9397-08002B2CF9AE}" pid="44" name="x1ye=46">
    <vt:lpwstr>srxAMUvJOHOXCcOOqhNtDR7Ibx3wOmGaHC0zjFSnB1DL7pZQXXyrxFix9xUaQNSf2IvQKnce21mW5xihyEm5lDWXCWdlX58/tv2gEjjsf29/wefDSpEgRHDw4Gjv8Eifk24i+15T74rJsru4Vq7EmYwZXiTSXudP2e2xAsR60/SMiN5p8sSjfBMLZhf7cTrxkKmH52SqhDyJNdD4SlGisoxq++5/VomoFYrHF5GRlVjEMa+b5cvOFbixQa4QrlI</vt:lpwstr>
  </property>
  <property fmtid="{D5CDD505-2E9C-101B-9397-08002B2CF9AE}" pid="45" name="x1ye=47">
    <vt:lpwstr>t9GQQvKVu/kU7f3y5KBSUP65wfmWhC3rsjRmpmKsm5YdQJsW6Xw9aN2w6cxuhKK3AoOGZsz+e2GL3M5nTJAU1SOw5mzES/6Tni79t9WDJ8432h/+snJ9t3HgO8F+/+aBTMoao/hHtS1r+n4qRWBfbgzEgJ/Z7bOVcz4AeN8mUESMJUZxFOB7oTjyjenUxXhTng+/rias62yx4VRZIWAAQT0HTvd2AsM2ciqg0hyqgzb3DQ6LvwMQcuDtsYsV7jj</vt:lpwstr>
  </property>
  <property fmtid="{D5CDD505-2E9C-101B-9397-08002B2CF9AE}" pid="46" name="x1ye=48">
    <vt:lpwstr>/niGL48BO8MIh7Dkg9b4ie2o6u7cb5M/pyRFqgaYedRhpOb0as5pwDuso2RfKFlMFg+Pw6yoAm9x/LrCw4gxXR+dGqOIEM30BQ2J2M5kEzCW94g3rbLmgWF4O/fZDY+0+APcSPFDah81CenfpN+NnIYy6k7p/IG2IwGasD9Mormy/ZuqRiSzNJFXhjeTPOHsYal/Y0TgTlyxCQTBaluRUiNTwme5u2Ecvxa0mx41FLL9kgQL7QKsFdTyFD9Owoz</vt:lpwstr>
  </property>
  <property fmtid="{D5CDD505-2E9C-101B-9397-08002B2CF9AE}" pid="47" name="x1ye=49">
    <vt:lpwstr>a4joGinV3b+ncjPchdpelAaFY9N/UuDb1jlE8zgYWhUToVCjpfpYVuHR8XyoR+/ILMpAeZlpfWc/T+sLIoacEyVnvpihCgd8vy6hCl9VQyu2r90S+X9uiXbIcmBmwTeWHpQ0o4+yYfqYZt7PEZSPF6+BKePeoajnyXHAxZFnez7f5OUTqteWQdH3rErh80Nsyytci7rVBvS66cC6BCoF2MJ6uQ6MW7znp1kMfovOwJG/0Gu61RLoTwqsYis1OGU</vt:lpwstr>
  </property>
  <property fmtid="{D5CDD505-2E9C-101B-9397-08002B2CF9AE}" pid="48" name="x1ye=5">
    <vt:lpwstr>pIF1kyz+AAVY/DI9afPSLZ1iBQHYetf1ckTbXIBH+5mPSgSAtulB+3tVHt/FloBp3n1lNNBInomNDKSYoUz9XGBP8rw8dvRZ6WLM7niwJSWrymn7UFlQvxXmrT2DYXAHokOoSJxg2pw34oWxEnwYNuviCh2gECKi/YaOeUu50/DbiPaj4O0OjfGXCQz9Z1T3SMm4zF2O7qrFGdSkhepeIkqOltg6/c4v2q/Sz2NEDA+mrGZh2Qq2ecxc3CKNsET</vt:lpwstr>
  </property>
  <property fmtid="{D5CDD505-2E9C-101B-9397-08002B2CF9AE}" pid="49" name="x1ye=50">
    <vt:lpwstr>mE8OdT8qTcPq7vD/d69OTFoQwkIAwc7LsGq0g45zjQs0ufVZ/uLX760DkafKg7ryT4t0U11j/r1CSJYhiO3XhX2mdFvfkEh1ZWVGGaSQW/+pg57hnKjDHDWeEkiBiLwm0aP+UHB06DSi9XuJtGobdMhA8fxIMapBRbVmLbxqDL2ae9u4yaWrGkD+Lulj0eUMDwNsPd0s0UHyodYHnSX7GxVX8JnNrRowBsxp1bnLB1OrDKR26c8Oz1VtbPT3ppw</vt:lpwstr>
  </property>
  <property fmtid="{D5CDD505-2E9C-101B-9397-08002B2CF9AE}" pid="50" name="x1ye=51">
    <vt:lpwstr>vKXRE9G3yDrKJtJlcyreJm8Nr4xAyOCKVIoRNuutKxCiSr7+7C7GIJP07LpGOHjbtTHZ+oI8gN4FOb0PLRXbWRHnp1u79mmYLxin66pvYFZq0xtuUGS+58Uo4P0cln06GpYX6zBIAZRx43v4fFlDCh1lG3SvoBWfnRoGZvYXO1epcYXk/nuEwCfFG7gsud/eSmMHcUyKBktNca6mIoRvhdGe4QgqYTS93Lj9ZyHLKCdzzVUw2GbhGfCYUCFLRg2</vt:lpwstr>
  </property>
  <property fmtid="{D5CDD505-2E9C-101B-9397-08002B2CF9AE}" pid="51" name="x1ye=52">
    <vt:lpwstr>w8kKIHwc52fLU2GNVeSzOjAAIhxRYfvD0LKMFCq9gY7bokzYEVlXntpR5nBdJOw8YqOiKHVC/bznGWbjR5aF2WRIUyL7rDXr0vssY8+3viagnZUf7Ax+Pzd05OwHfLHOzi0C4PFZbgCj4u9Ix8S6Un8pNTKSeflxpDcNo23jGFb9fY1bihvFzggzoHa/DUSgzyjxzq0ZXLLbSaPOl48QO8ngTiioqW9Q+e1SEyMteKKTH+6m3uPB7GZHLkZ1ntv</vt:lpwstr>
  </property>
  <property fmtid="{D5CDD505-2E9C-101B-9397-08002B2CF9AE}" pid="52" name="x1ye=53">
    <vt:lpwstr>4tqOKAg3PhsON/JI3gi+j+50gye7VkJsKMMKvTGLZ+Pjp9VtsViO9iFBkP7N/fvEc0H+y0l9BjKggT7dEPdWeDqLhSjsUrHlYr3Na1suQ5cIBpwQzn5H5Rvkpk1FKfZcozxy2mITiuCwLbUNcztbTpJkXCh3Prsy40lvfUSm8mTdrYZPdZaOHucRxWMxYQIy8/7vDlio+icS2ct6daNOoDibcnJ0A9SQQ8+vLOizlpnqwDkpNxEP+PVySt2sIEz</vt:lpwstr>
  </property>
  <property fmtid="{D5CDD505-2E9C-101B-9397-08002B2CF9AE}" pid="53" name="x1ye=54">
    <vt:lpwstr>NxN4NUio5WMxODV/Jt/Vi2+SjES+QewE+oeeOfVXasptakwOohsQ3d5BmSs8l48KfETlF/Ph8Cg1Egmf8DRWwkkmgzjnzr0jclK95uM8hMifEZdijK+G6hNxB/T/gOVjWCJqIVSphNqJJ/Vhs4IHL4wI1DFu5YP2TXAeq5BXjCetoEP8+XdmxtDzPW7o3H6wdFohnEf/IuM+HnB47Upk+eT2NeUxB2KGhTjkTkq51CkI+IboofO73m3tczmTnWt</vt:lpwstr>
  </property>
  <property fmtid="{D5CDD505-2E9C-101B-9397-08002B2CF9AE}" pid="54" name="x1ye=55">
    <vt:lpwstr>WN3cz1UAei++R2fPOJmFAd34a/IWz+TCoGQ5U0tasA4Ffn5em5IBF/l6YGkGlDU/Kn44g9+VHQZ1XEPPZHtWSrKyh3AaBi/B54YPnH5IkNPfBY/SfY4IFoWWdBpjH7XMblyGyZpXXBdA+WfnrWAO2BvZ5eCx7cKtSqRzRjhCTCQqtpTf4KBs8TupMP97kd+kqFFdqGF/bTY/mESewvI4TlXKra1PPtqaN+MEFEHNCrIAMyfbKYKdceXQKg504DN</vt:lpwstr>
  </property>
  <property fmtid="{D5CDD505-2E9C-101B-9397-08002B2CF9AE}" pid="55" name="x1ye=56">
    <vt:lpwstr>+AV/lL3IEji+MNRFdPy8gZ24uUnBbbqMbNsswW/5RRZ+vNDcauLe1L8+V7dOHiyavitcVotGcX74W53vswEXuez7BBGAVsOztK362YbhSEpHacuoLy8+oo1IRUfX+hPCX3mzxE4lf6w2LOUOoOpP7ixzmZffDDA+TGYqCjpyzI8wWGa2gg6EgDYCyFl5AFwMzy24ylu7MhxBbYjcc8rieecrCX8YJGsfJIdNXSZgGaNxVdU8iszheNXEOi+ttfT</vt:lpwstr>
  </property>
  <property fmtid="{D5CDD505-2E9C-101B-9397-08002B2CF9AE}" pid="56" name="x1ye=57">
    <vt:lpwstr>RjD7O9rteSetImn+IudJ1ClgrgC4YAVR2wfwDKAauBeuXgk32M+Cr+xI2LRlYMDgLtFL5nF1MDx0qS43P2uGnsyAjgXNW5jiVRT25MVk/GzJjMRsBNMPFOOu+6LYW0LQpfsBGbRpqr+92H6AAfYdLfrSnJ5m76KPm1kU9Jeqn5e1AuITF7weH+HVNSIu+LWJgdidgRWV0X3wkzUB3Ku42qV21usqMRselKV0/ygDuHW/1L1F9HH0WmbKqxnX7MD</vt:lpwstr>
  </property>
  <property fmtid="{D5CDD505-2E9C-101B-9397-08002B2CF9AE}" pid="57" name="x1ye=58">
    <vt:lpwstr>oVggN5Xu7CsSxzgEfaGsNEgwT9Ytq8wDh1wRJNPpNJE0fDQefGatM8VbT9rPaFT4UNrOAay5BC+QnSUQmHHTREoVtBLi50xvtJ4DXM9cdjwmJRlGuqivwgYDWfZOuOBVbzW9bekqLdNSvH6SXRXckPZNTBYOYfWyy/PIjZvQ8Oy1hRTOuqhdi/Uv9/7z865vRFffzLEPPC0ZYDr5BPQwy53Vg1k0hSGoCFoHdNbONTUBZptcRJN4Z7sc1f3bLWz</vt:lpwstr>
  </property>
  <property fmtid="{D5CDD505-2E9C-101B-9397-08002B2CF9AE}" pid="58" name="x1ye=59">
    <vt:lpwstr>qEDiOEM8C0YMXj2LOdRw/JExD4fS3IQqOtHsLUpEul2Cg7OBo1pgqszYSLGjypjwTXlzx4dXq61S4dbkk7Wd3teGe6HR32Y84mxzCv+LyHiL/BOix8ux1COdQc5l8Pr8YKzF4NR0lj3m0k4WDwXne1UxGEjgZgKzSpFG0sK4AyBfhUeZQ8oAWzf/PXuC1JfJlnFOxEUe4MXmvPn/dokhk7KmezYT2kD8UJk04A3mIhinu2PTBehS1pQk3pkb0co</vt:lpwstr>
  </property>
  <property fmtid="{D5CDD505-2E9C-101B-9397-08002B2CF9AE}" pid="59" name="x1ye=6">
    <vt:lpwstr>tK+1/C71tYb/o7rkJgFIBhgYHdxMaqBR7/QtC6NgoW1Z9D/8RHtmoEIEM4cBAImHyoaphl6YRhoraX7/cDnuBgFHt3iZF6+5pPm2nY1SJJbEslCTE9eV9W3GyyIXXBzaunmz5zRmSW2DL6IqkYWd1aznEnAAyiVsSx1891ZMVrSiKhrPK0j3HpbeNmAGlIXlhFrG2nc7pcHZpH792gv4JWIkIOp95RuRMFweo9CRxQTskRJzt0SgzPqtB+55om4</vt:lpwstr>
  </property>
  <property fmtid="{D5CDD505-2E9C-101B-9397-08002B2CF9AE}" pid="60" name="x1ye=60">
    <vt:lpwstr>I64vzWcCudN4FI6v01aNydqrsPQbA6l6MjYN3ZOY/Kb4CDhtgqpOJz4/1Q/kHVepXkpfHfMt3NvOL8FRiakrG7X4TLUPAv6MthCljRJJvD4k10B8ya3m7vXDV1JkEN7DbAwNUHmNEAx+fD0TAg1I8HY+dME7vXPZxBlWHC7gWk0As7C07lcEkxn20vd7EtfX4ceMAImADPOw6b3+1sFf3CXK289yOyALqMpZy6ez+n93Z5xPfhREH+rlC8qocfH</vt:lpwstr>
  </property>
  <property fmtid="{D5CDD505-2E9C-101B-9397-08002B2CF9AE}" pid="61" name="x1ye=61">
    <vt:lpwstr>ykL0+oAXV+tjP9bJiYRtPhM51kX2ApJLiESiuWP+x6R6ZtH0EvyCRL9I3VGGB/CLDyOOlWi40wQTSSUe97cO4mloiOS8rtyPpgXUdZybmNVkKIbkQadgtWMFBgIC8HBbP1L8LbwpJjWTsan2ByujXnUDXW8suNaSoH+ZVM9qa56qip3jCGfPApPG+z5ECo0rpcTBckNUhKY7jNPAcF2sTkXzugxr/uCmbllVSEbadh4kbRTHwnHx2nr0wsAckvg</vt:lpwstr>
  </property>
  <property fmtid="{D5CDD505-2E9C-101B-9397-08002B2CF9AE}" pid="62" name="x1ye=62">
    <vt:lpwstr>KzWNitRJE1dmDByYwvFIVUBOtlEQ9OxaKKSobFNntG+x/KUIIHaN0t3uEINqe9f+K7Llj+OqAm727ZM7mg35mtVXrK8CiaWHVPAX5HouDL+xE2YMIdPNI4qp4YZEwqv+WxQ2JpiBUZFAekcWWp/fms4ESB8k0zK1H3POM+7ziVBXM/B4sUuqcXSJa3uv8lJbSDjoS1Wx1MANoxginwWiR24hMiwTsciOJD9vkXjGgQvhm2hXo22h9givb28pm72</vt:lpwstr>
  </property>
  <property fmtid="{D5CDD505-2E9C-101B-9397-08002B2CF9AE}" pid="63" name="x1ye=63">
    <vt:lpwstr>8zrAy5eQi+mM3l0VplLvPgfGMklu+cHuzvPb27BSnUS6aCOcjKZkyCKyUlVvxZyuaRE3auD1pIg2ATIf6UG0Iu/oj2JKx/9t3GZZl1VVRuBCEZIjm/mj9A+xkZhXHxp+/KdhCos+LxWjMQUwFXFPayNICnNG6rA2F+RbW7G93eCuJNX4FSqvtiExS5/A2B9lT5p/jNfeiSd6lM/vGCs+FY0aR2QlMv/UyOIHQwavxEymXJ2zouTdjCU1oZmoks4</vt:lpwstr>
  </property>
  <property fmtid="{D5CDD505-2E9C-101B-9397-08002B2CF9AE}" pid="64" name="x1ye=64">
    <vt:lpwstr>saJ7zDJArmUcW9f5RNQzokG29ZdtczWxyYzBx+OvcG3PD6YN1tAWSvQZiky9JhQjPuUvAq1iTEN7+5rGHmntWu9ttvGtFL/mfBiREhAEwwImOiJPSXxWeJzaluvXsGsueb2LSpIbmherz/mwZMJa/JA6WV0Fw0+CVHafq7Y6WkKDW8j4RuK770SqN7YwXz0zBu/ky7NLEL+h1qx0dWv+eXgRMrKT1FjmSiZg7cbcKiuPg0zLj4ilEgoomgWGPHc</vt:lpwstr>
  </property>
  <property fmtid="{D5CDD505-2E9C-101B-9397-08002B2CF9AE}" pid="65" name="x1ye=65">
    <vt:lpwstr>pW+aUDkA/6i8IyYQ2RJwVLS3VwdE5si0g4pYJoo0hX20W8fHekl/8/xfuL/mzvIv1eJbR+3EelxC4BvFVIjjJeRJBdimcMZwbBd6E+tX3x6rWhEri2LcLJ2nS8W+jiWEP3/FLa5yL5/69Mr+Akok2AusH1Akg/wYPN78NKD+kdR7Wq/R+Rx/DtfWZWOJ1W2r8kCQs9at9ZelTO+y8Jbnv4ug6+tupVUGeYx+FlETx31wx/JSSK45vfVPQS7lzkD</vt:lpwstr>
  </property>
  <property fmtid="{D5CDD505-2E9C-101B-9397-08002B2CF9AE}" pid="66" name="x1ye=66">
    <vt:lpwstr>5DsPj1rR0Khvs1/qgiaD8Ea60lRbv66Re/4zIyd7wyTx+HEFLxvoiaF6WQHdYg4o2LVg2MC3sBvzijOQ6d7dyggtBz+khXK5vkZny441NC0mtmFPnYDN/4gdohPUMkNXFtAJ8LmbPnGXushEb4R3Tr0d1G0QO8hiYOObDAnKe16fkTNSgvYlTFbPgb0aFhGmonf3lFjR+YMtm/Cs5a6VUojKIPRIFbcYvg7t4BwQnuT3/5awLJHL6z91qTgdUqs</vt:lpwstr>
  </property>
  <property fmtid="{D5CDD505-2E9C-101B-9397-08002B2CF9AE}" pid="67" name="x1ye=67">
    <vt:lpwstr>zLNNAxJUMhWMwa1ja5n2VtKr+Q3ie2SJ9kGJmk2C6cwF/H4BcX6l304+xYKSc0Krn8A6j73yalkS3hgS1VmYJnGbcgFXgAVV5NdHhU+EvbqNuROR3NYy9Rk/mfuz1wWDWC0LfsucHj4ZY2j1ESn+wcdbC+Rffbze58vCZdV+cn7p1ykL7lZQMBcZvNVVmHayQ547kZKckbqwi2pX6g2GA0e40fmmrZRO7avyjmwtK8gQzjTRD16fk0K/j36vRVm</vt:lpwstr>
  </property>
  <property fmtid="{D5CDD505-2E9C-101B-9397-08002B2CF9AE}" pid="68" name="x1ye=68">
    <vt:lpwstr>6n9TnW4j9DhQbF5KwZo2jANEgWBcLOs6IdCUzClZQ/mWAHQolzXWhAhZVFQ21OG9F4kGm5Z240Dcrif9Qh31MyPfw9XYS+N3lKYOWYT8Lbe1diSzjjA9UtlV2EBXP+mEK4LFROqh4glsqXN5A/e+RUoUnoQ5aJQXrMH4QlNlk8931YIEBVEm34zXb0MoAZDc6eRV7z5yfbFnVxp9+G6Vt3DeRBU6o/ZHArDPqtu+JutLP1C37hMfFN17wgOcBPS</vt:lpwstr>
  </property>
  <property fmtid="{D5CDD505-2E9C-101B-9397-08002B2CF9AE}" pid="69" name="x1ye=69">
    <vt:lpwstr>nAkQrBoYKczZ1lZsxsDG1oyVs066IdIGYUACmadkvEKBGP0cIfYkpZJdOrjzHbaCXN/Kn3wLE3IM1+FGiYsbFrzAFdQv4Vl11Wf9JBzUx6zEJTGn6hXl9/dNaefMi9U8jj1uMfmJvz+m63Qa3VRALsHXT0kSM+u3PyRPEwBc/18zu48SggsJ4l9NCJu524vSFNAeLTDNi4v2dmQcDTd7QWxBSelLIDnGMRjUIzdfRE1ocaSyceXue52LEPxGTE2</vt:lpwstr>
  </property>
  <property fmtid="{D5CDD505-2E9C-101B-9397-08002B2CF9AE}" pid="70" name="x1ye=7">
    <vt:lpwstr>FIwyMsLaBxcBjF1+KPuFmMThLVMbhd+h0bT9QhmOIh9W9sJr0bJC5OBXYgJXP5Lt5jk5gImbA71EJ/q2FyljVedG5V3SaiVbax1MsTa90mVrVqPTmQmvjV9Lbb3haZUWtF+wVeDKjJbZ7fLnXQKBByEJdHviaPjI4W+sPWjCBAfyxc6OFi1+VFfo9K+IqyNewbzZKVwfC1rSnGP9FsfEZ4mV4Y68kNHOMezhvJ0ubEL9wbNSmRyVfh5Q8qNdH9d</vt:lpwstr>
  </property>
  <property fmtid="{D5CDD505-2E9C-101B-9397-08002B2CF9AE}" pid="71" name="x1ye=70">
    <vt:lpwstr>Q2CgHkEG7NftsS/ejMsfsqMNesyvuqWGMlTM/R6jjLFp2lzpO39NyfKIWNZeK0WhCIlzsZotBGXO7Errabbz/liNT35rfcrwPECujcz0J63F1phTB8J3XrCyN8sKXXIdS+4uQyCe8Xh5CEjYG1F5YDw1NznazTB9Nm/pxXHUzDN2v1rugXQbxY2zuVr2P4GqQ5mfyoXle3AWkN4tjFxPq+Es+OVkNfYvgIriOZvTNRSgY2SzBTaVX3YVtERwF0k</vt:lpwstr>
  </property>
  <property fmtid="{D5CDD505-2E9C-101B-9397-08002B2CF9AE}" pid="72" name="x1ye=71">
    <vt:lpwstr>fREd/UUdQMRB1NfGtXaVTdUc6yt2iFt4MGSf5DJW7iHxDxClZ46/7QyTYqMr38/yUmhYGIp6HjnPRuUrMK7TqtbJiJCg0mZxu9t3jAaU6ujLVLiwDYwgO9v8hDucMq/x+igFO6YT6Af36V7rXlTAq1oUvqNgr2MKffE4qCS0eAjwLCGzeBARjVmk0WMfhH6i0ES8Av1NyhdQJGVhikDnkOsnzZ3ryTE2YQ5QbMxLc/nEAMM5hKNH3S7qhQ4KOYW</vt:lpwstr>
  </property>
  <property fmtid="{D5CDD505-2E9C-101B-9397-08002B2CF9AE}" pid="73" name="x1ye=72">
    <vt:lpwstr>lREBEXo/nNUslsSvcxNUk/rQNOdSLqCDtY1dFl2FyMZSxNjEH8iDhTptviMvuydeEcgDuDgmwA3ITxUmK3urB7s1k1zuTHHg3Q2prKwtRNJaH+jEcIcHq9X197gAaGOv5KXMxkd7/3YDp2PQCFXV+WpiRQU7Ry9Qutxa4J8xeg6XBYQRGEE5DsTPJkaazaP1RPmuktfdiUoCPrM6ty8pE6fol8s/XV57TyFdxCkNrM93Wbd+aS4OvZmuIghyk9o</vt:lpwstr>
  </property>
  <property fmtid="{D5CDD505-2E9C-101B-9397-08002B2CF9AE}" pid="74" name="x1ye=73">
    <vt:lpwstr>ZX9L00pYGtiUzs194DqfgaQi/zvcBmeFnEUWUpQmMeiDAUfDyYQ5kxHXkA5YrDH+VYI9geMNGd8WCYy6BJ/wWpJTz85KvC85T3Dp1KxhuwOq0NNKaS6sGDsvSlGqLJBLmqKGn8HbaZ9RJlag0ldG6QjrJ7BMZMYtA7AUbJbPOrW9t/P3tyOqt9dMQ7YSpYjZ/+7jTXkiwQX6+vAAYxRC8INqnaHQ1kw7hRfoD7oKatD14AQLGewPBo2nxQbFrS4</vt:lpwstr>
  </property>
  <property fmtid="{D5CDD505-2E9C-101B-9397-08002B2CF9AE}" pid="75" name="x1ye=74">
    <vt:lpwstr>eFittEk7ErQ4IKP4gu9Gkq4Mrt6N6aMYiEo37ZnAyxZVskFB/gXk1lBwGtafF4MkgjoejEQDWCskzxPvE2B2eIyig/UojxstBpNqTIHPxgS+bifgmYzQSh4/KTx/acEFJD09w7DOgTC9WucLcuGNZmFiNvRrigRpppBUFfxuSnWyoUgX+A3s22xTWc/9Qk2w/Mmv92vTQMaSBVIcbALOZxxhKY4N6EEhYF5yFK+UaCjHGUEkwqcFsJ+jNneiZwW</vt:lpwstr>
  </property>
  <property fmtid="{D5CDD505-2E9C-101B-9397-08002B2CF9AE}" pid="76" name="x1ye=75">
    <vt:lpwstr>ZVRLe41+TUtbRBBO6dOwRZKt2z6zs5ae5ngFP6zxJVSxo/oHV9UpQ4Rt5stRbgRYC9xr6DlEsk+PVuaIJGjworTjlQquoE3VZ0gy5QU8OvnwlBVawIIeytysk7d+VoCLZefIhbCNnXH6nYOMiod4gpa352S78eE6q+t+1NQgep3cS6MfseasCuqElNCYaOAXSA5KBH39VbUze+DV5xoSNJ5k7TtVxrP/Q1MrOw9olu5/IseP0F1PYfNyVmP5qQf</vt:lpwstr>
  </property>
  <property fmtid="{D5CDD505-2E9C-101B-9397-08002B2CF9AE}" pid="77" name="x1ye=76">
    <vt:lpwstr>uDtZ2eCC4npLKjqvaEgS8nHSLICONFiBCvWE7ZLoPkYkTMASAcXCyW1gIg/nZzC/itaC9Fyxf1TcrKo72S/i78+wfM7iVd9wEOH535rcr2V7VY8ytMkEbOTPLnlwQO8NHPejmWkl5sRwScE5gA8eIJr5bUN9R+Sjvc7xoGDuxRvHtPKn0HoSugQQkQh6QcdiXJ5Yz1kmHPRP6SofYrQO5sntHHal4a6dq/6cH9hoRrOzhQkUzFtekFj/bi41tYw</vt:lpwstr>
  </property>
  <property fmtid="{D5CDD505-2E9C-101B-9397-08002B2CF9AE}" pid="78" name="x1ye=77">
    <vt:lpwstr>C9xrNBu0sTtXtykc47fE4nQ3xmQ+5XzIQUGpsxsGgTC4nKOvJ5Fhg9pbSujNeTLvPlX3xOIxsBR3ibAmD86IUiM/OUHBhDtbCUSZu9V2oV5D3CDulefGC1CFbug/ZeJS3ToL6A8JY93EEoK5/DwpEdX1E2a+FIgtA+bF/SaPcLFF1zTF5jWVJVRGNSB8V9JuvV0CuDiakrzgUu/4NOH+GoQsTHsDmAJY8um9LxDkeN9hBF1AH7w6xJNFWnJwZQu</vt:lpwstr>
  </property>
  <property fmtid="{D5CDD505-2E9C-101B-9397-08002B2CF9AE}" pid="79" name="x1ye=78">
    <vt:lpwstr>t3NYNIKfolHHOt6MtwH1gss0fcJ2aZDD6UdDb1BMgGhBH8vlhmppWHop25UZtD/R6/Wb4/QEkOrl/zC2IRsdWworq+oyizki7IMCYghkh5JWBb/GpjhnOvUOUqqEipL9RSgL0dB0W7/ePxmog/h0yrrj9IfHs6KQ3BnqFEL5w//oDRunDrbuGJorx4CQgEfOOimNsiltlkJyoI0k4OaYgD796VecWcBXonrQ5VdDOM+uz77J/EeKYfie3STb6BB</vt:lpwstr>
  </property>
  <property fmtid="{D5CDD505-2E9C-101B-9397-08002B2CF9AE}" pid="80" name="x1ye=79">
    <vt:lpwstr>RrfSKO55vXSYKcMb+bUzwP2ZH1bF5ndqncFAc54qrdT9vORtFsa+b1J4UXdVf8kyGA+F2Y3TTw27HdZADCi2uRb+nF+w0nCZtWAMwmvRPmHDnCdCH/ItiMGidgCoFHRXvUCeazLlk5Ic2qKqmbqCyYAtsqIMvGeZA1yPYJcM5cNGxA9pki9391b4u0FoKY+tGJF/DG/IR9VrTMQ3xIR7iEe3W6e6R1EM/4Gl3QvQr1x6J/0pD1ox2LbEeKVEQnP</vt:lpwstr>
  </property>
  <property fmtid="{D5CDD505-2E9C-101B-9397-08002B2CF9AE}" pid="81" name="x1ye=8">
    <vt:lpwstr>kTb2I1j4G2FLYG5uR/BH3fBkxeYUjJk6A8/MSVvj2bQ09LVZafT9EpOzaEqx4GKw0bxmn7B/Rt3pZkBAgIvk5kdT5KnKM6nI9zgAfUtTKxowZgz8EVjiWe4P7g+AiwDdpkzRflesuYnNye4SyWl2gIFTegPlcY/Sz2mwrc4phC7lml7WbmijFuOND6PH2mXI1SXqA3VuVV5PuLazuj0Y4ErnZbgdsxtwskCbcFx5zB4NXY2v6bsuTNMYELaJzZG</vt:lpwstr>
  </property>
  <property fmtid="{D5CDD505-2E9C-101B-9397-08002B2CF9AE}" pid="82" name="x1ye=80">
    <vt:lpwstr>jBpmr8qW4+7V76abHAtnLZGpDy93VUg8TVyipdUngKIrx4AClQPYs8vxXTAM38tWML7hfIWY0PvxRlLBlZlY42vKk+STvS2zuRA/Ywzq5Zed9mjiLcTjR4mdyeXnos9xywz4HdG+l2ThLhsvp5g2l+2738wsA6EwRH82XO/WE8zElvWs9aCGBDrW4vMDM6b/0Za8ceT2iZQPcBJEP1ixPO4zdiEXff+0yudTOqJ0vriXY5K/RZrAoP6BBNxitgn</vt:lpwstr>
  </property>
  <property fmtid="{D5CDD505-2E9C-101B-9397-08002B2CF9AE}" pid="83" name="x1ye=81">
    <vt:lpwstr>rTLorIeIrnVQrFN6ak7jOBKsKexADs6hNflDFE8G5ypuYRqNvIBIFT06otdFOVx64oVsBJpxF9eWX+dnOKBE+F/G1s7WBa3Wfa8/udMsYOYDE6dftHb9NatsqNQtvN7b51ZZNJ7DRnnqZ4gZwIUK2NecrHJNyumTZxUDaLWuRIqejIvLS9irpO+eFtn6UFUxKf0kEw+DWx4U+toV3vD6kWpCy55hwqcob8GIiYVStd4/3y6l9e4V3/JVEuKnkuK</vt:lpwstr>
  </property>
  <property fmtid="{D5CDD505-2E9C-101B-9397-08002B2CF9AE}" pid="84" name="x1ye=82">
    <vt:lpwstr>1WDfYc8inM8qpX9FdBXIWYz1GuwaPDF+zGHdJpgNQquD2+l96tMT/MyHjzc4lCJpgY89l4IVt2cy5QF5GjkJYkFvK0880RsxroZ4/Qlqbp4nWp9mRASh0qLoBuSSbrWL7zoZo6EIJgKplQo5A1IXKvMSXb/UyeA2PxzStNnXF+zCN8f9stj34mAzpYtQkbqQx8K2ud/S4vKceR4XSK3IpgoIiVRbPFZQ9Np6vOvxAHq2DhcyfOzIWPs905iEUvc</vt:lpwstr>
  </property>
  <property fmtid="{D5CDD505-2E9C-101B-9397-08002B2CF9AE}" pid="85" name="x1ye=83">
    <vt:lpwstr>H7toGMaFlzIeeo1gntipfx90KjpvEYbf6t75q4eSc9PBzm8W4aClSuNe3JqcG+RVocNVHkeVTO31PA2C51CnrsssWueWhZqytpHuXXpkSIve30uq/hSEjvWjcDfdHQ0v+RJadzhWYkwq0sVoyq9Nz9wMsCxhF5jPQMKRjRd6vuQXlBdWkt1cKvSEOoWUVFPx47ZeX5ibraj4cS3TMNj3napcT7LukbQFrbEemwAjey4DAwew/Cm9/RkJ3/8epgN</vt:lpwstr>
  </property>
  <property fmtid="{D5CDD505-2E9C-101B-9397-08002B2CF9AE}" pid="86" name="x1ye=84">
    <vt:lpwstr>VrM7qLPNgXOzuk0BhmVr2+WCNfsdONyn/9AsnMvhp8zMl+XIjuZAU3AQNkHX3W3um+VySOjX7IP65jaFwjfiL2/ut9xmlE9SIx79gLVFHJLjZyoniiL+Awyp7j54tYWr4G5jt6byRyVMpTGKr9Y5FifjhWIvL1GbvrmjlFFaWCAD6ISmU/nlPz/pboZxrqPRPOSaDK2XBGo81Ugco+ifi1Ymp6lwqEdads0tFIrFhsuc+PpZxez9TM2m5yxZqu+</vt:lpwstr>
  </property>
  <property fmtid="{D5CDD505-2E9C-101B-9397-08002B2CF9AE}" pid="87" name="x1ye=85">
    <vt:lpwstr>e7uE2H1f5lUhhDxkxeU04fRPqMCiPyRn8aijFd2Kru2jzWex4ghVsxqru3iIrVETwz2bTv3dLAyxSH24t/MqOQ0duJXBwz54ZEtYHFgAZeAVwSvnZIFcts+qLooKjWEvGW5HEF8sf3wLnMdrP17I7sPO7eKh7nQpZkFJa/2A/9kzHK3hvoO6Ho1U5Tn29qv6AQWAlynhDKnbVeq0DGd53M3e1ckE4rUb3+ATdcqerRrxuHjg5c+cXKqFq0yEmqm</vt:lpwstr>
  </property>
  <property fmtid="{D5CDD505-2E9C-101B-9397-08002B2CF9AE}" pid="88" name="x1ye=86">
    <vt:lpwstr>H8XnJlywbWJBU8aS5KYG3aov39qlR/FGsAG4AiPh/VpzTWknZF+8j7Hj3X1U66yB/f9qKDI9qPrT5lxQAmcfLJ6QeWmDuoU5u2ywuhzK9d1E0p6oTMchB1zGJlEYz78RSWjSJBVGEWv1nVkxVgQ789gpobL8J70rU+QQ9gJLnq1R8XSnnjs94egMCy9zndFNPqJEHK7qHSCzWlnr7ZnKDEfLuvGbm8GAxS0J6Zch7tvlUz0fyWU3H3nc+eHnHa0</vt:lpwstr>
  </property>
  <property fmtid="{D5CDD505-2E9C-101B-9397-08002B2CF9AE}" pid="89" name="x1ye=87">
    <vt:lpwstr>4opm8FB0PD23M1qEZ8oK1P9EiuqTkN4a2ezjS/+iFFGWG8vMgbwrrm8sCuDCSby4VX7hy4NuPhFebV45kmGeQs55qFN8oXfbncnMVDKw3ayAx5b0fv68oAr5A6riiqwWo7n+uVtVTPGAsl9zrxkK2CQ4TB6LccDzsEr2XucpN9OlaNZwhyoKe9QnIYVPw2wp1lWjqr+dot273k8k5dX8nu/g0n6hqOhlYSJPScrE1OQNPDFMk0JAnbD9FBjVIMR</vt:lpwstr>
  </property>
  <property fmtid="{D5CDD505-2E9C-101B-9397-08002B2CF9AE}" pid="90" name="x1ye=88">
    <vt:lpwstr>B+j5pUoiWj9cba2Yq0OvNRKtiaXglC5nZ1psEGHEIFHi/f31axBeAKsc06y1VqdXra+KZPSdHh4Lz+1DsErtk9svNlzvlGRvwlfV1Cd0BJSuscpaiGyC4K2RTjwedEHAzMaAGtJqIKHxwYFa9LYkIm5TAqv+58AqHwbcI7W25k58DLIuRekW+PH30d69DsnMB8hOjN5OyH9iWUWkSw//XgEgOvR2pNJBfRpd/6FO9OkFx8bfiv+BviMg4Fp9p+v</vt:lpwstr>
  </property>
  <property fmtid="{D5CDD505-2E9C-101B-9397-08002B2CF9AE}" pid="91" name="x1ye=89">
    <vt:lpwstr>3bvOGPht8MQ1Wo6z1+gGhKA4wgojf9OD2+A5BX2hSk6f5ueyOnIY5ZFo3XBzVZVcRAGug583fRpgNvzyMLRqRRMR9ECHScCSC0xIBBVIMny5qpfJhcvJD87RdpW/9rU/XiLs38dusQMKIyzc3jIpZaqsQUNtAgRnuMfs0BiI25+WAYUy8ofgU3CDQIpebwYiNaoZRRA9y0TWJ5wJXm4R9RCRDliH1EMdhHw+/O3dfQREHT5DX5A/+kej6BYBHUt</vt:lpwstr>
  </property>
  <property fmtid="{D5CDD505-2E9C-101B-9397-08002B2CF9AE}" pid="92" name="x1ye=9">
    <vt:lpwstr>nOiPUZ8obiKlUHkgPFUe0jSL1OtyRXMA+re3N4CnhkR4PSY/4Ip5l03eUWXSmphDA7FYR1NAcfly4MpTvt2dX4Vin4rviHYX6qVpqQ2wFp+SmCstl6PsmvoWrBcYFhjxsphLBG8J44bLxxzcgff/y3kkcWdoBzhEMs4P+hhO/cokdv+M9IrXREpyGqPo6h5fXb3yFF7EXvl1JWUbpDo9Eh9UWoiLZel7sT1NaoSfPCTvZipnk8vh0mSTZvRi1rI</vt:lpwstr>
  </property>
  <property fmtid="{D5CDD505-2E9C-101B-9397-08002B2CF9AE}" pid="93" name="x1ye=90">
    <vt:lpwstr>TOQ1hncgQGBTGJRqjcis6ls6AsJ92CPdjXWhqEMm8KIlnAaU+SsEPqWLRA13LdB/wiVHsI5kvfhna0x0BGifbevJ87jY1rQc32M6R/r9yDSFt2W0JZpdM8xcdDA9o3pVgtwiD7OvCDvJbSGjJ2HPjXAZSKL5iZtY0iqOKoX5ADZ1Q0gRSqBz+esoZp485v9LsWhmdOyJ9eoJg84foAw6enDtT5A9MWVrQNfAMUT0ZPz/Zb4/gK534air8GPPgaY</vt:lpwstr>
  </property>
  <property fmtid="{D5CDD505-2E9C-101B-9397-08002B2CF9AE}" pid="94" name="x1ye=91">
    <vt:lpwstr>gGRhJphkOocbs6XSOiWDRXhvxgrRtgvJOdkGc/7TiSwxhclHtnyGNik3yRMFHQ1KfJiXHPPMQSMBD0WYE9WhPacXqKysz31zIfVvnANA888ZV8i0fSY5E/p4xLZ4fn1gPuxH08drX6LiGtKNOd9pZGy0yPtyQr7u3eciwJby1BigwmA+epP0+0QirclJkXv2OiJDae4WhcDIC7ih1JJ5g47TZK+3sZtepWn49I7927GRSJZY5woIpfpoprjCqgw</vt:lpwstr>
  </property>
  <property fmtid="{D5CDD505-2E9C-101B-9397-08002B2CF9AE}" pid="95" name="x1ye=92">
    <vt:lpwstr>6QqUrFE4tma9CGfBe722m0wmbKEKo53EP/UyglUCnUZWb0GQI+IHE6SITWRKay705UkgHrWfYlAu7QuFMjyj/ep+/cVRy0Fr/Hvayl58foVerKDQjwgCHym7yBIle6owKWRnDU5WDt4Rk6CV06eSErG1fuB3rD2aK4wvFzQHMlem30mfusS8VaKnm09QX+xfMTDs7jkIA1O5gKqlEgZMjr/KFVrBbDJxK5xxT5ZNsVar9YJ4Mz3EHObDyxMmvFE</vt:lpwstr>
  </property>
  <property fmtid="{D5CDD505-2E9C-101B-9397-08002B2CF9AE}" pid="96" name="x1ye=93">
    <vt:lpwstr>lRqqSG8vAdEdGzC4uhvHtDMFqIRtS+6usaeW1di7OvOC38dG4Tb68Wq1zlcqpAvDbobs3kukM4/Hk5kYYqDupXf4JLyxw0B+tm3TeujmZBMDrdV1UAiP6eVthGYnr6jbLGAbr7adbFsWiwimSgEfpi2iGGcW4mbojnvGrR9mkW8LOvQ1frZpChxeUb5WPAH7/CiQW9XPBU9hjvxiCmf6HBoChm67ZcwqNI3PRWwxdbn6COl5DaAMEEbn1k2GHce</vt:lpwstr>
  </property>
  <property fmtid="{D5CDD505-2E9C-101B-9397-08002B2CF9AE}" pid="97" name="x1ye=94">
    <vt:lpwstr>4GDXaH//gP9Joq9fs4aD9PmgGhiFacVo7kKUgWQmXyuGoJFZNo4NaKHJRSXkDamysFiIfy097cyuzXGgtd6Vg+ltrgxAn3zdfa4OyW6TMpE0MoLURPO3ttPKsIP92x069sUI86zTEBHsq1S+1UMxr7XYpeNIJYWDBXBN6P0yvccimkQneG6wuhEumkx8xhKvg22QK7uH3Ll954+VnZEpBcxty07ooMz/7e3V/uO+r9jgu/QNFzNAhicwSJrP0od</vt:lpwstr>
  </property>
  <property fmtid="{D5CDD505-2E9C-101B-9397-08002B2CF9AE}" pid="98" name="x1ye=95">
    <vt:lpwstr>NpymP9R3Vo05oXKNRyWpQBVmzPaBNvnwZdfoEUq7SKd7tin9DNefPsRjuUiSJTnq9GZAZFBUjqc7OaXllqW2RpTMmfCBV07zd1d4p+y21p7mb9Q2GAvGU5m78Bm8lExFRmFc0zzPc+ZAS8BMRvoL3qIwe6dzWN1P2+icKaXHEV679MnR1Qg+moRo44Y5FxvdXIV9uGlfoNmwDma3qus1iZjxg3rV4CA4XeiU0XV4amJ+eFFQItx9iCJRlwQD7tD</vt:lpwstr>
  </property>
  <property fmtid="{D5CDD505-2E9C-101B-9397-08002B2CF9AE}" pid="99" name="x1ye=96">
    <vt:lpwstr>WBEQGmisc++u3syqpzCNit1gix6N1n2wMgkSZm4xU/otvB0OmdWdaMe3AtMZz+lXULoqbW6toyWCc/BEx71qe2BKPtqJRZ6/LY0B6d2jAWguhu7aYQGJCb4il5XTnxDfZII7k94A7ugMHB/DWyAMDXcY1FCHcgf9ey39iuQHQGjprN5J9s4br33AzdiaUNBgdwnx1LaHahv4/Eciq+YwymMpPGbakJLXOR3i47z5fwbTOqdIim9loE0eDWs/wto</vt:lpwstr>
  </property>
  <property fmtid="{D5CDD505-2E9C-101B-9397-08002B2CF9AE}" pid="100" name="x1ye=97">
    <vt:lpwstr>y4rtZMzZjUhTrfdQ6CdgQWtSdbEESWUCboNkVVT4LPLy+9Zw3xpAEtqbCODFXMd99jBBayw2JlxneaX55yVeRRd/n0YTNg9MQhPaZxRd8AKWTIpB7gHD4mmAO3FRXNNN27PoF3g83sS1+NYPT1r3jwbCaMn1KenmfGx9wR/cp33bLy16IoKhvSpm2rdlwNgfVfzUWTvicusVkBJ0j5dI3gPFFIBRRJMCm+bUSf63fWq17+YTPiDQycHxQQfdjvm</vt:lpwstr>
  </property>
  <property fmtid="{D5CDD505-2E9C-101B-9397-08002B2CF9AE}" pid="101" name="x1ye=98">
    <vt:lpwstr>nXxnR+Mc8AkbXaUmL46GquxGjHUtCPXB1WT39QjNscBdlz1ofL0MnpZ/oRhrFGxFyyI7HnBwK/FzmRzBKpM82oRb5hImpmg/33oTICRi3yNUQFNrJvpDqKaBABg9KV/55E9TA1rkPzo5a2aMgdFRfy40xXYmB7Mj1nkNWpByRXGnUVrdAXpMmhvNlbrTe4xKdX2woNNiyzJXkYG81z1k5pGDyC46r1cqT0N0g/ooswCiJRBGxCPCJoGsGE+sDbJ</vt:lpwstr>
  </property>
  <property fmtid="{D5CDD505-2E9C-101B-9397-08002B2CF9AE}" pid="102" name="x1ye=99">
    <vt:lpwstr>h2QQpxypP+zwuIY86W4GkfUpcMY5Gv2iTKhbjHdOb3w/J2ltg4XcHE6kGgxMwD89ils/nDWZUtKojsULcu+3d/eD6h4TFV/YBT2/PfvPxoB/cv4YQAA</vt:lpwstr>
  </property>
</Properties>
</file>